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DC9" w:rsidRDefault="00054DC9" w:rsidP="00054DC9">
      <w:pPr>
        <w:jc w:val="both"/>
        <w:rPr>
          <w:rFonts w:ascii="Times New Roman" w:eastAsia="Verdana" w:hAnsi="Times New Roman" w:cs="Times New Roman"/>
          <w:b/>
          <w:spacing w:val="-5"/>
          <w:lang w:eastAsia="en-US"/>
        </w:rPr>
      </w:pPr>
      <w:bookmarkStart w:id="0" w:name="_GoBack"/>
      <w:bookmarkEnd w:id="0"/>
      <w:r>
        <w:rPr>
          <w:rFonts w:ascii="Times New Roman" w:eastAsia="Verdana" w:hAnsi="Times New Roman" w:cs="Times New Roman"/>
          <w:b/>
          <w:spacing w:val="-5"/>
          <w:sz w:val="22"/>
          <w:szCs w:val="22"/>
          <w:lang w:eastAsia="en-US"/>
        </w:rPr>
        <w:tab/>
      </w:r>
      <w:r w:rsidR="00E40CC0">
        <w:rPr>
          <w:rFonts w:ascii="Times New Roman" w:eastAsia="Verdana" w:hAnsi="Times New Roman" w:cs="Times New Roman"/>
          <w:b/>
          <w:spacing w:val="-5"/>
          <w:sz w:val="22"/>
          <w:szCs w:val="22"/>
          <w:lang w:eastAsia="en-US"/>
        </w:rPr>
        <w:tab/>
      </w:r>
      <w:r w:rsidRPr="00E40CC0">
        <w:rPr>
          <w:rFonts w:ascii="Times New Roman" w:eastAsia="Verdana" w:hAnsi="Times New Roman" w:cs="Times New Roman"/>
          <w:b/>
          <w:spacing w:val="-5"/>
          <w:lang w:eastAsia="en-US"/>
        </w:rPr>
        <w:t xml:space="preserve">Having 4+ years </w:t>
      </w:r>
      <w:r w:rsidR="000B2029" w:rsidRPr="00E40CC0">
        <w:rPr>
          <w:rFonts w:ascii="Times New Roman" w:eastAsia="Verdana" w:hAnsi="Times New Roman" w:cs="Times New Roman"/>
          <w:b/>
          <w:spacing w:val="-5"/>
          <w:lang w:eastAsia="en-US"/>
        </w:rPr>
        <w:t>of Professional</w:t>
      </w:r>
      <w:r w:rsidR="00E40CC0" w:rsidRPr="00E40CC0">
        <w:rPr>
          <w:rFonts w:ascii="Times New Roman" w:eastAsia="Verdana" w:hAnsi="Times New Roman" w:cs="Times New Roman"/>
          <w:b/>
          <w:spacing w:val="-5"/>
          <w:lang w:eastAsia="en-US"/>
        </w:rPr>
        <w:t xml:space="preserve"> IT </w:t>
      </w:r>
      <w:r w:rsidRPr="00E40CC0">
        <w:rPr>
          <w:rFonts w:ascii="Times New Roman" w:eastAsia="Verdana" w:hAnsi="Times New Roman" w:cs="Times New Roman"/>
          <w:b/>
          <w:spacing w:val="-5"/>
          <w:lang w:eastAsia="en-US"/>
        </w:rPr>
        <w:t xml:space="preserve">experience in python and </w:t>
      </w:r>
      <w:r w:rsidR="00E40CC0" w:rsidRPr="00E40CC0">
        <w:rPr>
          <w:rFonts w:ascii="Times New Roman" w:eastAsia="Verdana" w:hAnsi="Times New Roman" w:cs="Times New Roman"/>
          <w:b/>
          <w:spacing w:val="-5"/>
          <w:lang w:eastAsia="en-US"/>
        </w:rPr>
        <w:t>Django</w:t>
      </w:r>
    </w:p>
    <w:p w:rsidR="00E40CC0" w:rsidRPr="00E40CC0" w:rsidRDefault="00E40CC0" w:rsidP="00054DC9">
      <w:pPr>
        <w:jc w:val="both"/>
        <w:rPr>
          <w:rFonts w:ascii="Times New Roman" w:eastAsia="Verdana" w:hAnsi="Times New Roman" w:cs="Times New Roman"/>
          <w:b/>
          <w:spacing w:val="-5"/>
          <w:lang w:eastAsia="en-US"/>
        </w:rPr>
      </w:pPr>
    </w:p>
    <w:p w:rsidR="00054DC9" w:rsidRPr="00054DC9" w:rsidRDefault="00054DC9" w:rsidP="00054DC9">
      <w:pPr>
        <w:jc w:val="both"/>
        <w:rPr>
          <w:rFonts w:ascii="Times New Roman" w:eastAsia="Verdana" w:hAnsi="Times New Roman" w:cs="Times New Roman"/>
          <w:b/>
          <w:spacing w:val="-5"/>
          <w:sz w:val="22"/>
          <w:szCs w:val="22"/>
          <w:lang w:eastAsia="en-US"/>
        </w:rPr>
      </w:pPr>
      <w:r>
        <w:rPr>
          <w:rFonts w:ascii="Times New Roman" w:eastAsia="Verdana" w:hAnsi="Times New Roman" w:cs="Times New Roman"/>
          <w:b/>
          <w:spacing w:val="-5"/>
          <w:sz w:val="22"/>
          <w:szCs w:val="22"/>
          <w:lang w:eastAsia="en-US"/>
        </w:rPr>
        <w:t>REVATHI</w:t>
      </w:r>
      <w:r w:rsidR="0042525F">
        <w:rPr>
          <w:rFonts w:ascii="Times New Roman" w:eastAsia="Verdana" w:hAnsi="Times New Roman" w:cs="Times New Roman"/>
          <w:b/>
          <w:spacing w:val="-5"/>
          <w:sz w:val="22"/>
          <w:szCs w:val="22"/>
          <w:lang w:eastAsia="en-US"/>
        </w:rPr>
        <w:t xml:space="preserve"> K</w:t>
      </w:r>
    </w:p>
    <w:p w:rsidR="00054DC9" w:rsidRPr="0031614F" w:rsidRDefault="00054DC9" w:rsidP="00054DC9">
      <w:pPr>
        <w:jc w:val="both"/>
        <w:rPr>
          <w:rFonts w:ascii="Times New Roman" w:eastAsia="Verdana" w:hAnsi="Times New Roman" w:cs="Times New Roman"/>
          <w:b/>
          <w:spacing w:val="-5"/>
          <w:sz w:val="22"/>
          <w:szCs w:val="22"/>
          <w:lang w:eastAsia="en-US"/>
        </w:rPr>
      </w:pPr>
      <w:r w:rsidRPr="00054DC9">
        <w:rPr>
          <w:rFonts w:ascii="Times New Roman" w:eastAsia="Verdana" w:hAnsi="Times New Roman" w:cs="Times New Roman"/>
          <w:b/>
          <w:spacing w:val="-5"/>
          <w:sz w:val="22"/>
          <w:szCs w:val="22"/>
          <w:lang w:eastAsia="en-US"/>
        </w:rPr>
        <w:t xml:space="preserve">Mobile: </w:t>
      </w:r>
      <w:r>
        <w:rPr>
          <w:rFonts w:ascii="Times New Roman" w:eastAsia="Verdana" w:hAnsi="Times New Roman" w:cs="Times New Roman"/>
          <w:b/>
          <w:spacing w:val="-5"/>
          <w:sz w:val="22"/>
          <w:szCs w:val="22"/>
          <w:lang w:eastAsia="en-US"/>
        </w:rPr>
        <w:t>9640263698</w:t>
      </w:r>
      <w:r w:rsidRPr="00054DC9">
        <w:rPr>
          <w:rFonts w:ascii="Times New Roman" w:eastAsia="Verdana" w:hAnsi="Times New Roman" w:cs="Times New Roman"/>
          <w:b/>
          <w:spacing w:val="-5"/>
          <w:sz w:val="22"/>
          <w:szCs w:val="22"/>
          <w:lang w:eastAsia="en-US"/>
        </w:rPr>
        <w:tab/>
      </w:r>
      <w:r w:rsidRPr="00054DC9">
        <w:rPr>
          <w:rFonts w:ascii="Times New Roman" w:eastAsia="Verdana" w:hAnsi="Times New Roman" w:cs="Times New Roman"/>
          <w:b/>
          <w:spacing w:val="-5"/>
          <w:sz w:val="22"/>
          <w:szCs w:val="22"/>
          <w:lang w:eastAsia="en-US"/>
        </w:rPr>
        <w:tab/>
      </w:r>
      <w:r w:rsidRPr="00054DC9">
        <w:rPr>
          <w:rFonts w:ascii="Times New Roman" w:eastAsia="Verdana" w:hAnsi="Times New Roman" w:cs="Times New Roman"/>
          <w:b/>
          <w:spacing w:val="-5"/>
          <w:sz w:val="22"/>
          <w:szCs w:val="22"/>
          <w:lang w:eastAsia="en-US"/>
        </w:rPr>
        <w:tab/>
      </w:r>
      <w:r>
        <w:rPr>
          <w:rFonts w:ascii="Times New Roman" w:eastAsia="Verdana" w:hAnsi="Times New Roman" w:cs="Times New Roman"/>
          <w:b/>
          <w:spacing w:val="-5"/>
          <w:sz w:val="22"/>
          <w:szCs w:val="22"/>
          <w:lang w:eastAsia="en-US"/>
        </w:rPr>
        <w:tab/>
      </w:r>
      <w:r>
        <w:rPr>
          <w:rFonts w:ascii="Times New Roman" w:eastAsia="Verdana" w:hAnsi="Times New Roman" w:cs="Times New Roman"/>
          <w:b/>
          <w:spacing w:val="-5"/>
          <w:sz w:val="22"/>
          <w:szCs w:val="22"/>
          <w:lang w:eastAsia="en-US"/>
        </w:rPr>
        <w:tab/>
      </w:r>
      <w:r>
        <w:rPr>
          <w:rFonts w:ascii="Times New Roman" w:eastAsia="Verdana" w:hAnsi="Times New Roman" w:cs="Times New Roman"/>
          <w:b/>
          <w:spacing w:val="-5"/>
          <w:sz w:val="22"/>
          <w:szCs w:val="22"/>
          <w:lang w:eastAsia="en-US"/>
        </w:rPr>
        <w:tab/>
      </w:r>
      <w:r w:rsidRPr="00054DC9">
        <w:rPr>
          <w:rFonts w:ascii="Times New Roman" w:eastAsia="Verdana" w:hAnsi="Times New Roman" w:cs="Times New Roman"/>
          <w:b/>
          <w:spacing w:val="-5"/>
          <w:sz w:val="22"/>
          <w:szCs w:val="22"/>
          <w:lang w:eastAsia="en-US"/>
        </w:rPr>
        <w:t xml:space="preserve">E-mail: </w:t>
      </w:r>
      <w:r>
        <w:rPr>
          <w:rFonts w:ascii="Times New Roman" w:eastAsia="Verdana" w:hAnsi="Times New Roman" w:cs="Times New Roman"/>
          <w:b/>
          <w:spacing w:val="-5"/>
          <w:sz w:val="22"/>
          <w:szCs w:val="22"/>
          <w:lang w:eastAsia="en-US"/>
        </w:rPr>
        <w:t>revathi07k@gmail.com</w:t>
      </w:r>
    </w:p>
    <w:p w:rsidR="00054DC9" w:rsidRPr="00054DC9" w:rsidRDefault="00054DC9" w:rsidP="00054DC9">
      <w:pPr>
        <w:jc w:val="both"/>
        <w:rPr>
          <w:rFonts w:ascii="Times New Roman" w:eastAsia="Verdana" w:hAnsi="Times New Roman" w:cs="Times New Roman"/>
          <w:b/>
          <w:spacing w:val="-5"/>
          <w:sz w:val="22"/>
          <w:szCs w:val="22"/>
          <w:lang w:eastAsia="en-US"/>
        </w:rPr>
      </w:pPr>
    </w:p>
    <w:p w:rsidR="00054DC9" w:rsidRPr="00054DC9" w:rsidRDefault="005A52AD" w:rsidP="00054DC9">
      <w:pPr>
        <w:pStyle w:val="BodyText2"/>
        <w:shd w:val="clear" w:color="auto" w:fill="E6E6E6"/>
        <w:spacing w:line="240" w:lineRule="auto"/>
        <w:ind w:left="0" w:right="-907"/>
        <w:rPr>
          <w:rFonts w:ascii="Times New Roman" w:eastAsia="Verdana" w:hAnsi="Times New Roman" w:cs="Times New Roman"/>
          <w:b/>
          <w:bCs/>
          <w:sz w:val="22"/>
          <w:szCs w:val="22"/>
        </w:rPr>
      </w:pPr>
      <w:r>
        <w:rPr>
          <w:rFonts w:ascii="Times New Roman" w:eastAsia="Verdana" w:hAnsi="Times New Roman" w:cs="Times New Roman"/>
          <w:b/>
          <w:sz w:val="22"/>
          <w:szCs w:val="22"/>
          <w:lang w:eastAsia="en-US"/>
        </w:rPr>
        <w:t>Career</w:t>
      </w:r>
      <w:r w:rsidR="00054DC9" w:rsidRPr="00EF01AD">
        <w:rPr>
          <w:rFonts w:ascii="Times New Roman" w:hAnsi="Times New Roman" w:cs="Times New Roman"/>
          <w:b/>
          <w:color w:val="000000"/>
          <w:sz w:val="22"/>
          <w:szCs w:val="22"/>
          <w:lang w:val="en-GB"/>
          <w14:shadow w14:blurRad="50800" w14:dist="38100" w14:dir="2700000" w14:sx="100000" w14:sy="100000" w14:kx="0" w14:ky="0" w14:algn="tl">
            <w14:srgbClr w14:val="000000">
              <w14:alpha w14:val="60000"/>
            </w14:srgbClr>
          </w14:shadow>
        </w:rPr>
        <w:t xml:space="preserve"> Objective </w:t>
      </w:r>
    </w:p>
    <w:p w:rsidR="00054DC9" w:rsidRPr="00054DC9" w:rsidRDefault="00054DC9" w:rsidP="00475F94">
      <w:pPr>
        <w:ind w:firstLine="720"/>
        <w:jc w:val="both"/>
        <w:rPr>
          <w:rFonts w:ascii="Times New Roman" w:eastAsia="Verdana" w:hAnsi="Times New Roman" w:cs="Times New Roman"/>
          <w:spacing w:val="-5"/>
          <w:sz w:val="22"/>
          <w:szCs w:val="22"/>
          <w:lang w:eastAsia="en-US"/>
        </w:rPr>
      </w:pPr>
      <w:r w:rsidRPr="00054DC9">
        <w:rPr>
          <w:rFonts w:ascii="Times New Roman" w:eastAsia="Verdana" w:hAnsi="Times New Roman" w:cs="Times New Roman"/>
          <w:spacing w:val="-5"/>
          <w:sz w:val="22"/>
          <w:szCs w:val="22"/>
          <w:lang w:eastAsia="en-US"/>
        </w:rPr>
        <w:t>Looking for challenging and growth oriented career where my knowledge is used to impact organization goals and at the same time enrich my profession and skills.</w:t>
      </w:r>
    </w:p>
    <w:p w:rsidR="00054DC9" w:rsidRPr="00054DC9" w:rsidRDefault="00054DC9" w:rsidP="00054DC9">
      <w:pPr>
        <w:jc w:val="both"/>
        <w:rPr>
          <w:rFonts w:ascii="Times New Roman" w:eastAsia="Verdana" w:hAnsi="Times New Roman" w:cs="Times New Roman"/>
          <w:spacing w:val="-5"/>
          <w:sz w:val="22"/>
          <w:szCs w:val="22"/>
          <w:lang w:eastAsia="en-US"/>
        </w:rPr>
      </w:pPr>
    </w:p>
    <w:p w:rsidR="00054DC9" w:rsidRPr="00054DC9" w:rsidRDefault="00054DC9" w:rsidP="00054DC9">
      <w:pPr>
        <w:pStyle w:val="BodyText2"/>
        <w:shd w:val="clear" w:color="auto" w:fill="E6E6E6"/>
        <w:spacing w:line="240" w:lineRule="auto"/>
        <w:ind w:left="0" w:right="-900"/>
        <w:rPr>
          <w:rFonts w:ascii="Times New Roman" w:eastAsia="Verdana" w:hAnsi="Times New Roman" w:cs="Times New Roman"/>
          <w:b/>
          <w:bCs/>
          <w:sz w:val="22"/>
          <w:szCs w:val="22"/>
        </w:rPr>
      </w:pPr>
      <w:r w:rsidRPr="00EF01AD">
        <w:rPr>
          <w:rFonts w:ascii="Times New Roman" w:hAnsi="Times New Roman" w:cs="Times New Roman"/>
          <w:b/>
          <w:color w:val="000000"/>
          <w:sz w:val="22"/>
          <w:szCs w:val="22"/>
          <w:lang w:val="en-GB"/>
          <w14:shadow w14:blurRad="50800" w14:dist="38100" w14:dir="2700000" w14:sx="100000" w14:sy="100000" w14:kx="0" w14:ky="0" w14:algn="tl">
            <w14:srgbClr w14:val="000000">
              <w14:alpha w14:val="60000"/>
            </w14:srgbClr>
          </w14:shadow>
        </w:rPr>
        <w:t>Professional Summary</w:t>
      </w:r>
    </w:p>
    <w:p w:rsidR="00054DC9" w:rsidRPr="00054DC9" w:rsidRDefault="00054DC9" w:rsidP="000001AA">
      <w:pPr>
        <w:pStyle w:val="ListParagraph"/>
        <w:numPr>
          <w:ilvl w:val="0"/>
          <w:numId w:val="12"/>
        </w:numPr>
        <w:spacing w:after="20" w:line="240" w:lineRule="atLeast"/>
        <w:contextualSpacing/>
        <w:jc w:val="both"/>
        <w:rPr>
          <w:sz w:val="22"/>
          <w:szCs w:val="22"/>
          <w:lang w:eastAsia="zh-CN"/>
        </w:rPr>
      </w:pPr>
      <w:r w:rsidRPr="00054DC9">
        <w:rPr>
          <w:sz w:val="22"/>
          <w:szCs w:val="22"/>
          <w:lang w:eastAsia="zh-CN"/>
        </w:rPr>
        <w:t xml:space="preserve">Having </w:t>
      </w:r>
      <w:r>
        <w:rPr>
          <w:sz w:val="22"/>
          <w:szCs w:val="22"/>
          <w:lang w:eastAsia="zh-CN"/>
        </w:rPr>
        <w:t>4</w:t>
      </w:r>
      <w:r w:rsidRPr="00054DC9">
        <w:rPr>
          <w:sz w:val="22"/>
          <w:szCs w:val="22"/>
          <w:lang w:eastAsia="zh-CN"/>
        </w:rPr>
        <w:t xml:space="preserve"> years of Professional IT experience in Python &amp; Django.</w:t>
      </w:r>
    </w:p>
    <w:p w:rsidR="00B446FB" w:rsidRPr="00B446FB" w:rsidRDefault="00054DC9" w:rsidP="000001AA">
      <w:pPr>
        <w:widowControl/>
        <w:numPr>
          <w:ilvl w:val="0"/>
          <w:numId w:val="12"/>
        </w:numPr>
        <w:spacing w:after="20" w:line="276" w:lineRule="auto"/>
        <w:jc w:val="both"/>
        <w:rPr>
          <w:rFonts w:ascii="Times New Roman" w:hAnsi="Times New Roman" w:cs="Times New Roman"/>
          <w:sz w:val="22"/>
          <w:szCs w:val="22"/>
        </w:rPr>
      </w:pPr>
      <w:r w:rsidRPr="00054DC9">
        <w:rPr>
          <w:rFonts w:ascii="Times New Roman" w:hAnsi="Times New Roman" w:cs="Times New Roman"/>
          <w:sz w:val="22"/>
          <w:szCs w:val="22"/>
        </w:rPr>
        <w:t xml:space="preserve">Good Extensive experience in Developing/Handling highly interactive </w:t>
      </w:r>
      <w:r w:rsidR="000B3EC1" w:rsidRPr="00054DC9">
        <w:rPr>
          <w:rFonts w:ascii="Times New Roman" w:hAnsi="Times New Roman" w:cs="Times New Roman"/>
          <w:sz w:val="22"/>
          <w:szCs w:val="22"/>
        </w:rPr>
        <w:t>web-based</w:t>
      </w:r>
      <w:r w:rsidRPr="00054DC9">
        <w:rPr>
          <w:rFonts w:ascii="Times New Roman" w:hAnsi="Times New Roman" w:cs="Times New Roman"/>
          <w:sz w:val="22"/>
          <w:szCs w:val="22"/>
        </w:rPr>
        <w:t xml:space="preserve"> applications specially using Python &amp; Django. </w:t>
      </w:r>
    </w:p>
    <w:p w:rsidR="00054DC9" w:rsidRPr="00054DC9" w:rsidRDefault="00054DC9" w:rsidP="000001AA">
      <w:pPr>
        <w:widowControl/>
        <w:numPr>
          <w:ilvl w:val="0"/>
          <w:numId w:val="12"/>
        </w:numPr>
        <w:spacing w:after="20" w:line="276" w:lineRule="auto"/>
        <w:jc w:val="both"/>
        <w:rPr>
          <w:rFonts w:ascii="Times New Roman" w:hAnsi="Times New Roman" w:cs="Times New Roman"/>
          <w:sz w:val="22"/>
          <w:szCs w:val="22"/>
        </w:rPr>
      </w:pPr>
      <w:r w:rsidRPr="00054DC9">
        <w:rPr>
          <w:rFonts w:ascii="Times New Roman" w:hAnsi="Times New Roman" w:cs="Times New Roman"/>
          <w:sz w:val="22"/>
          <w:szCs w:val="22"/>
        </w:rPr>
        <w:t>Basic understanding of front-end technologies, such as HTML, CSS.</w:t>
      </w:r>
    </w:p>
    <w:p w:rsidR="00054DC9" w:rsidRPr="00054DC9" w:rsidRDefault="00054DC9" w:rsidP="000001AA">
      <w:pPr>
        <w:widowControl/>
        <w:numPr>
          <w:ilvl w:val="0"/>
          <w:numId w:val="12"/>
        </w:numPr>
        <w:spacing w:after="20" w:line="276" w:lineRule="auto"/>
        <w:jc w:val="both"/>
        <w:rPr>
          <w:rFonts w:ascii="Times New Roman" w:hAnsi="Times New Roman" w:cs="Times New Roman"/>
          <w:sz w:val="22"/>
          <w:szCs w:val="22"/>
        </w:rPr>
      </w:pPr>
      <w:r w:rsidRPr="00054DC9">
        <w:rPr>
          <w:rFonts w:ascii="Times New Roman" w:hAnsi="Times New Roman" w:cs="Times New Roman"/>
          <w:sz w:val="22"/>
          <w:szCs w:val="22"/>
        </w:rPr>
        <w:t>Having good knowledge in Object oriented programming concepts.</w:t>
      </w:r>
    </w:p>
    <w:p w:rsidR="00054DC9" w:rsidRPr="00054DC9" w:rsidRDefault="00054DC9" w:rsidP="000001AA">
      <w:pPr>
        <w:widowControl/>
        <w:numPr>
          <w:ilvl w:val="0"/>
          <w:numId w:val="12"/>
        </w:numPr>
        <w:spacing w:after="20" w:line="276" w:lineRule="auto"/>
        <w:jc w:val="both"/>
        <w:rPr>
          <w:rFonts w:ascii="Times New Roman" w:hAnsi="Times New Roman" w:cs="Times New Roman"/>
          <w:sz w:val="22"/>
          <w:szCs w:val="22"/>
        </w:rPr>
      </w:pPr>
      <w:r>
        <w:rPr>
          <w:rFonts w:ascii="Times New Roman" w:hAnsi="Times New Roman" w:cs="Times New Roman"/>
          <w:sz w:val="22"/>
          <w:szCs w:val="22"/>
        </w:rPr>
        <w:t>Familiarity with Oracle</w:t>
      </w:r>
      <w:r w:rsidRPr="00054DC9">
        <w:rPr>
          <w:rFonts w:ascii="Times New Roman" w:hAnsi="Times New Roman" w:cs="Times New Roman"/>
          <w:sz w:val="22"/>
          <w:szCs w:val="22"/>
        </w:rPr>
        <w:t>/</w:t>
      </w:r>
      <w:r>
        <w:rPr>
          <w:rFonts w:ascii="Times New Roman" w:hAnsi="Times New Roman" w:cs="Times New Roman"/>
          <w:sz w:val="22"/>
          <w:szCs w:val="22"/>
        </w:rPr>
        <w:t>My</w:t>
      </w:r>
      <w:r w:rsidRPr="00054DC9">
        <w:rPr>
          <w:rFonts w:ascii="Times New Roman" w:hAnsi="Times New Roman" w:cs="Times New Roman"/>
          <w:sz w:val="22"/>
          <w:szCs w:val="22"/>
        </w:rPr>
        <w:t>SQL databases and their declarative query languages.</w:t>
      </w:r>
    </w:p>
    <w:p w:rsidR="00054DC9" w:rsidRDefault="00054DC9" w:rsidP="000001AA">
      <w:pPr>
        <w:widowControl/>
        <w:numPr>
          <w:ilvl w:val="0"/>
          <w:numId w:val="12"/>
        </w:numPr>
        <w:spacing w:after="20" w:line="276" w:lineRule="auto"/>
        <w:jc w:val="both"/>
        <w:rPr>
          <w:rFonts w:ascii="Times New Roman" w:hAnsi="Times New Roman" w:cs="Times New Roman"/>
          <w:sz w:val="22"/>
          <w:szCs w:val="22"/>
        </w:rPr>
      </w:pPr>
      <w:r w:rsidRPr="00054DC9">
        <w:rPr>
          <w:rFonts w:ascii="Times New Roman" w:hAnsi="Times New Roman" w:cs="Times New Roman"/>
          <w:sz w:val="22"/>
          <w:szCs w:val="22"/>
        </w:rPr>
        <w:t xml:space="preserve">Proficient understanding of code versioning tools, such as </w:t>
      </w:r>
      <w:proofErr w:type="spellStart"/>
      <w:r w:rsidRPr="00054DC9">
        <w:rPr>
          <w:rFonts w:ascii="Times New Roman" w:hAnsi="Times New Roman" w:cs="Times New Roman"/>
          <w:sz w:val="22"/>
          <w:szCs w:val="22"/>
        </w:rPr>
        <w:t>Git</w:t>
      </w:r>
      <w:proofErr w:type="spellEnd"/>
      <w:r w:rsidRPr="00054DC9">
        <w:rPr>
          <w:rFonts w:ascii="Times New Roman" w:hAnsi="Times New Roman" w:cs="Times New Roman"/>
          <w:sz w:val="22"/>
          <w:szCs w:val="22"/>
        </w:rPr>
        <w:t>.</w:t>
      </w:r>
    </w:p>
    <w:p w:rsidR="002C5E19" w:rsidRPr="002C5E19" w:rsidRDefault="002C5E19" w:rsidP="000001AA">
      <w:pPr>
        <w:widowControl/>
        <w:numPr>
          <w:ilvl w:val="0"/>
          <w:numId w:val="12"/>
        </w:numPr>
        <w:spacing w:after="20" w:line="276" w:lineRule="auto"/>
        <w:jc w:val="both"/>
        <w:rPr>
          <w:rFonts w:ascii="Times New Roman" w:hAnsi="Times New Roman" w:cs="Times New Roman"/>
          <w:sz w:val="22"/>
          <w:szCs w:val="22"/>
        </w:rPr>
      </w:pPr>
      <w:r>
        <w:rPr>
          <w:rFonts w:ascii="Times New Roman" w:hAnsi="Times New Roman" w:cs="Times New Roman"/>
          <w:sz w:val="22"/>
          <w:szCs w:val="22"/>
        </w:rPr>
        <w:t xml:space="preserve">Hands on experience with shell </w:t>
      </w:r>
      <w:r w:rsidRPr="00C4745A">
        <w:rPr>
          <w:rFonts w:ascii="Times New Roman" w:hAnsi="Times New Roman" w:cs="Times New Roman"/>
          <w:sz w:val="22"/>
          <w:szCs w:val="22"/>
        </w:rPr>
        <w:t xml:space="preserve">scripting </w:t>
      </w:r>
      <w:r>
        <w:rPr>
          <w:rFonts w:ascii="Times New Roman" w:hAnsi="Times New Roman" w:cs="Times New Roman"/>
          <w:sz w:val="22"/>
          <w:szCs w:val="22"/>
        </w:rPr>
        <w:t>for automation.</w:t>
      </w:r>
    </w:p>
    <w:p w:rsidR="00C4745A" w:rsidRDefault="00C4745A" w:rsidP="000001AA">
      <w:pPr>
        <w:widowControl/>
        <w:numPr>
          <w:ilvl w:val="0"/>
          <w:numId w:val="12"/>
        </w:numPr>
        <w:spacing w:after="20" w:line="276" w:lineRule="auto"/>
        <w:jc w:val="both"/>
        <w:rPr>
          <w:rFonts w:ascii="Times New Roman" w:hAnsi="Times New Roman" w:cs="Times New Roman"/>
          <w:sz w:val="22"/>
          <w:szCs w:val="22"/>
        </w:rPr>
      </w:pPr>
      <w:r w:rsidRPr="00C4745A">
        <w:rPr>
          <w:rFonts w:ascii="Times New Roman" w:hAnsi="Times New Roman" w:cs="Times New Roman"/>
          <w:sz w:val="22"/>
          <w:szCs w:val="22"/>
        </w:rPr>
        <w:t xml:space="preserve">Hands on experience with python scripting </w:t>
      </w:r>
      <w:r>
        <w:rPr>
          <w:rFonts w:ascii="Times New Roman" w:hAnsi="Times New Roman" w:cs="Times New Roman"/>
          <w:sz w:val="22"/>
          <w:szCs w:val="22"/>
        </w:rPr>
        <w:t>for automation</w:t>
      </w:r>
      <w:r w:rsidR="002C5E19">
        <w:rPr>
          <w:rFonts w:ascii="Times New Roman" w:hAnsi="Times New Roman" w:cs="Times New Roman"/>
          <w:sz w:val="22"/>
          <w:szCs w:val="22"/>
        </w:rPr>
        <w:t>.</w:t>
      </w:r>
    </w:p>
    <w:p w:rsidR="00054DC9" w:rsidRPr="00054DC9" w:rsidRDefault="00054DC9" w:rsidP="000001AA">
      <w:pPr>
        <w:widowControl/>
        <w:numPr>
          <w:ilvl w:val="0"/>
          <w:numId w:val="12"/>
        </w:numPr>
        <w:spacing w:after="20" w:line="276" w:lineRule="auto"/>
        <w:jc w:val="both"/>
        <w:rPr>
          <w:rFonts w:ascii="Times New Roman" w:hAnsi="Times New Roman" w:cs="Times New Roman"/>
          <w:sz w:val="22"/>
          <w:szCs w:val="22"/>
        </w:rPr>
      </w:pPr>
      <w:r w:rsidRPr="00054DC9">
        <w:rPr>
          <w:rFonts w:ascii="Times New Roman" w:hAnsi="Times New Roman" w:cs="Times New Roman"/>
          <w:sz w:val="22"/>
          <w:szCs w:val="22"/>
        </w:rPr>
        <w:t>Ability to handle multiple tasks and work as in a team Members.</w:t>
      </w:r>
    </w:p>
    <w:p w:rsidR="00054DC9" w:rsidRPr="00054DC9" w:rsidRDefault="00054DC9" w:rsidP="000001AA">
      <w:pPr>
        <w:widowControl/>
        <w:numPr>
          <w:ilvl w:val="0"/>
          <w:numId w:val="12"/>
        </w:numPr>
        <w:spacing w:after="20" w:line="276" w:lineRule="auto"/>
        <w:jc w:val="both"/>
        <w:rPr>
          <w:rFonts w:ascii="Times New Roman" w:hAnsi="Times New Roman" w:cs="Times New Roman"/>
          <w:sz w:val="22"/>
          <w:szCs w:val="22"/>
        </w:rPr>
      </w:pPr>
      <w:r w:rsidRPr="00054DC9">
        <w:rPr>
          <w:rFonts w:ascii="Times New Roman" w:hAnsi="Times New Roman" w:cs="Times New Roman"/>
          <w:sz w:val="22"/>
          <w:szCs w:val="22"/>
        </w:rPr>
        <w:t>Excellent analytical, problem solving and programming skills.</w:t>
      </w:r>
    </w:p>
    <w:p w:rsidR="00054DC9" w:rsidRPr="00054DC9" w:rsidRDefault="00054DC9" w:rsidP="000001AA">
      <w:pPr>
        <w:widowControl/>
        <w:numPr>
          <w:ilvl w:val="0"/>
          <w:numId w:val="12"/>
        </w:numPr>
        <w:spacing w:after="20" w:line="276" w:lineRule="auto"/>
        <w:jc w:val="both"/>
        <w:rPr>
          <w:rFonts w:ascii="Times New Roman" w:hAnsi="Times New Roman" w:cs="Times New Roman"/>
          <w:sz w:val="22"/>
          <w:szCs w:val="22"/>
        </w:rPr>
      </w:pPr>
      <w:r w:rsidRPr="00054DC9">
        <w:rPr>
          <w:rFonts w:ascii="Times New Roman" w:hAnsi="Times New Roman" w:cs="Times New Roman"/>
          <w:sz w:val="22"/>
          <w:szCs w:val="22"/>
        </w:rPr>
        <w:t>Committed, goal oriented, &amp; has zeal to learn new things &amp; technologies.</w:t>
      </w:r>
    </w:p>
    <w:p w:rsidR="00054DC9" w:rsidRDefault="00054DC9" w:rsidP="000001AA">
      <w:pPr>
        <w:numPr>
          <w:ilvl w:val="0"/>
          <w:numId w:val="12"/>
        </w:numPr>
        <w:autoSpaceDE w:val="0"/>
        <w:spacing w:after="20" w:line="276" w:lineRule="auto"/>
        <w:jc w:val="both"/>
        <w:rPr>
          <w:rFonts w:ascii="Times New Roman" w:hAnsi="Times New Roman" w:cs="Times New Roman"/>
          <w:sz w:val="22"/>
          <w:szCs w:val="22"/>
        </w:rPr>
      </w:pPr>
      <w:r w:rsidRPr="00054DC9">
        <w:rPr>
          <w:rFonts w:ascii="Times New Roman" w:hAnsi="Times New Roman" w:cs="Times New Roman"/>
          <w:sz w:val="22"/>
          <w:szCs w:val="22"/>
        </w:rPr>
        <w:t>Possess good problem solving &amp; interpersonal skills, having capability to work alone.</w:t>
      </w:r>
    </w:p>
    <w:p w:rsidR="000001AA" w:rsidRDefault="000001AA" w:rsidP="000001AA">
      <w:pPr>
        <w:autoSpaceDE w:val="0"/>
        <w:spacing w:after="20" w:line="276" w:lineRule="auto"/>
        <w:jc w:val="both"/>
        <w:rPr>
          <w:rFonts w:ascii="Times New Roman" w:hAnsi="Times New Roman" w:cs="Times New Roman"/>
          <w:sz w:val="22"/>
          <w:szCs w:val="22"/>
        </w:rPr>
      </w:pPr>
    </w:p>
    <w:p w:rsidR="000001AA" w:rsidRPr="00054DC9" w:rsidRDefault="000001AA" w:rsidP="000001AA">
      <w:pPr>
        <w:pStyle w:val="BodyText2"/>
        <w:shd w:val="clear" w:color="auto" w:fill="E6E6E6"/>
        <w:spacing w:line="240" w:lineRule="auto"/>
        <w:ind w:left="0" w:right="-900"/>
        <w:rPr>
          <w:rFonts w:ascii="Times New Roman" w:hAnsi="Times New Roman" w:cs="Times New Roman"/>
          <w:b/>
          <w:color w:val="000000"/>
          <w:sz w:val="22"/>
          <w:szCs w:val="22"/>
        </w:rPr>
      </w:pPr>
      <w:proofErr w:type="spellStart"/>
      <w:proofErr w:type="gramStart"/>
      <w:r w:rsidRPr="00EF01AD">
        <w:rPr>
          <w:rFonts w:ascii="Times New Roman" w:hAnsi="Times New Roman" w:cs="Times New Roman"/>
          <w:b/>
          <w:color w:val="000000"/>
          <w:sz w:val="22"/>
          <w:szCs w:val="22"/>
          <w:lang w:val="en-GB"/>
          <w14:shadow w14:blurRad="50800" w14:dist="38100" w14:dir="2700000" w14:sx="100000" w14:sy="100000" w14:kx="0" w14:ky="0" w14:algn="tl">
            <w14:srgbClr w14:val="000000">
              <w14:alpha w14:val="60000"/>
            </w14:srgbClr>
          </w14:shadow>
        </w:rPr>
        <w:t>SkillSet</w:t>
      </w:r>
      <w:proofErr w:type="spellEnd"/>
      <w:r w:rsidRPr="00EF01AD">
        <w:rPr>
          <w:rFonts w:ascii="Times New Roman" w:hAnsi="Times New Roman" w:cs="Times New Roman"/>
          <w:b/>
          <w:color w:val="000000"/>
          <w:sz w:val="22"/>
          <w:szCs w:val="22"/>
          <w:lang w:val="en-GB"/>
          <w14:shadow w14:blurRad="50800" w14:dist="38100" w14:dir="2700000" w14:sx="100000" w14:sy="100000" w14:kx="0" w14:ky="0" w14:algn="tl">
            <w14:srgbClr w14:val="000000">
              <w14:alpha w14:val="60000"/>
            </w14:srgbClr>
          </w14:shadow>
        </w:rPr>
        <w:t xml:space="preserve"> :</w:t>
      </w:r>
      <w:proofErr w:type="gramEnd"/>
    </w:p>
    <w:p w:rsidR="000001AA" w:rsidRDefault="000001AA" w:rsidP="000001AA">
      <w:pPr>
        <w:snapToGrid w:val="0"/>
        <w:spacing w:line="360" w:lineRule="auto"/>
        <w:jc w:val="both"/>
        <w:rPr>
          <w:rFonts w:ascii="Times New Roman" w:eastAsia="MS UI Gothic" w:hAnsi="Times New Roman" w:cs="Times New Roman"/>
          <w:sz w:val="22"/>
          <w:szCs w:val="22"/>
          <w:lang w:eastAsia="en-US"/>
        </w:rPr>
      </w:pPr>
      <w:r w:rsidRPr="00054DC9">
        <w:rPr>
          <w:rFonts w:ascii="Times New Roman" w:hAnsi="Times New Roman" w:cs="Times New Roman"/>
          <w:b/>
          <w:color w:val="000000"/>
          <w:sz w:val="22"/>
          <w:szCs w:val="22"/>
        </w:rPr>
        <w:t>Platforms</w:t>
      </w:r>
      <w:r>
        <w:rPr>
          <w:rFonts w:ascii="Times New Roman" w:hAnsi="Times New Roman" w:cs="Times New Roman"/>
          <w:b/>
          <w:color w:val="000000"/>
          <w:sz w:val="22"/>
          <w:szCs w:val="22"/>
        </w:rPr>
        <w:tab/>
      </w:r>
      <w:r>
        <w:rPr>
          <w:rFonts w:ascii="Times New Roman" w:hAnsi="Times New Roman" w:cs="Times New Roman"/>
          <w:b/>
          <w:color w:val="000000"/>
          <w:sz w:val="22"/>
          <w:szCs w:val="22"/>
        </w:rPr>
        <w:tab/>
      </w:r>
      <w:proofErr w:type="gramStart"/>
      <w:r>
        <w:rPr>
          <w:rFonts w:ascii="Times New Roman" w:hAnsi="Times New Roman" w:cs="Times New Roman"/>
          <w:b/>
          <w:color w:val="000000"/>
          <w:sz w:val="22"/>
          <w:szCs w:val="22"/>
        </w:rPr>
        <w:t>:</w:t>
      </w:r>
      <w:r w:rsidRPr="00054DC9">
        <w:rPr>
          <w:rFonts w:ascii="Times New Roman" w:eastAsia="MS UI Gothic" w:hAnsi="Times New Roman" w:cs="Times New Roman"/>
          <w:sz w:val="22"/>
          <w:szCs w:val="22"/>
          <w:lang w:eastAsia="en-US"/>
        </w:rPr>
        <w:t>Windows</w:t>
      </w:r>
      <w:proofErr w:type="gramEnd"/>
      <w:r w:rsidRPr="00054DC9">
        <w:rPr>
          <w:rFonts w:ascii="Times New Roman" w:eastAsia="MS UI Gothic" w:hAnsi="Times New Roman" w:cs="Times New Roman"/>
          <w:sz w:val="22"/>
          <w:szCs w:val="22"/>
          <w:lang w:eastAsia="en-US"/>
        </w:rPr>
        <w:t>/Linux/Ubuntu</w:t>
      </w:r>
    </w:p>
    <w:p w:rsidR="000001AA" w:rsidRDefault="000001AA" w:rsidP="000001AA">
      <w:pPr>
        <w:snapToGrid w:val="0"/>
        <w:spacing w:line="360" w:lineRule="auto"/>
        <w:jc w:val="both"/>
        <w:rPr>
          <w:rFonts w:ascii="Times New Roman" w:eastAsia="MS UI Gothic" w:hAnsi="Times New Roman" w:cs="Times New Roman"/>
          <w:sz w:val="22"/>
          <w:szCs w:val="22"/>
          <w:lang w:eastAsia="en-US"/>
        </w:rPr>
      </w:pPr>
      <w:r w:rsidRPr="00054DC9">
        <w:rPr>
          <w:rFonts w:ascii="Times New Roman" w:hAnsi="Times New Roman" w:cs="Times New Roman"/>
          <w:b/>
          <w:color w:val="000000"/>
          <w:sz w:val="22"/>
          <w:szCs w:val="22"/>
        </w:rPr>
        <w:t>Languages</w:t>
      </w:r>
      <w:r>
        <w:rPr>
          <w:rFonts w:ascii="Times New Roman" w:hAnsi="Times New Roman" w:cs="Times New Roman"/>
          <w:b/>
          <w:color w:val="000000"/>
          <w:sz w:val="22"/>
          <w:szCs w:val="22"/>
        </w:rPr>
        <w:tab/>
      </w:r>
      <w:r>
        <w:rPr>
          <w:rFonts w:ascii="Times New Roman" w:hAnsi="Times New Roman" w:cs="Times New Roman"/>
          <w:b/>
          <w:color w:val="000000"/>
          <w:sz w:val="22"/>
          <w:szCs w:val="22"/>
        </w:rPr>
        <w:tab/>
        <w:t xml:space="preserve">: </w:t>
      </w:r>
      <w:r>
        <w:rPr>
          <w:rFonts w:ascii="Times New Roman" w:eastAsia="MS UI Gothic" w:hAnsi="Times New Roman" w:cs="Times New Roman"/>
          <w:sz w:val="22"/>
          <w:szCs w:val="22"/>
          <w:lang w:eastAsia="en-US"/>
        </w:rPr>
        <w:t>Python, C</w:t>
      </w:r>
    </w:p>
    <w:p w:rsidR="000001AA" w:rsidRPr="002C5E19" w:rsidRDefault="000001AA" w:rsidP="000001AA">
      <w:pPr>
        <w:snapToGrid w:val="0"/>
        <w:spacing w:line="360" w:lineRule="auto"/>
        <w:jc w:val="both"/>
        <w:rPr>
          <w:rFonts w:ascii="Times New Roman" w:eastAsia="MS UI Gothic" w:hAnsi="Times New Roman" w:cs="Times New Roman"/>
          <w:b/>
          <w:sz w:val="22"/>
          <w:szCs w:val="22"/>
          <w:lang w:eastAsia="en-US"/>
        </w:rPr>
      </w:pPr>
      <w:r w:rsidRPr="002C5E19">
        <w:rPr>
          <w:rFonts w:ascii="Times New Roman" w:eastAsia="MS UI Gothic" w:hAnsi="Times New Roman" w:cs="Times New Roman"/>
          <w:b/>
          <w:sz w:val="22"/>
          <w:szCs w:val="22"/>
          <w:lang w:eastAsia="en-US"/>
        </w:rPr>
        <w:t>Scripting Languages</w:t>
      </w:r>
      <w:r w:rsidRPr="002C5E19">
        <w:rPr>
          <w:rFonts w:ascii="Times New Roman" w:eastAsia="MS UI Gothic" w:hAnsi="Times New Roman" w:cs="Times New Roman"/>
          <w:b/>
          <w:sz w:val="22"/>
          <w:szCs w:val="22"/>
          <w:lang w:eastAsia="en-US"/>
        </w:rPr>
        <w:tab/>
        <w:t>:</w:t>
      </w:r>
      <w:r>
        <w:rPr>
          <w:rFonts w:ascii="Times New Roman" w:eastAsia="MS UI Gothic" w:hAnsi="Times New Roman" w:cs="Times New Roman"/>
          <w:b/>
          <w:sz w:val="22"/>
          <w:szCs w:val="22"/>
          <w:lang w:eastAsia="en-US"/>
        </w:rPr>
        <w:t xml:space="preserve"> </w:t>
      </w:r>
      <w:r w:rsidRPr="002C5E19">
        <w:rPr>
          <w:rFonts w:ascii="Times New Roman" w:eastAsia="MS UI Gothic" w:hAnsi="Times New Roman" w:cs="Times New Roman"/>
          <w:sz w:val="22"/>
          <w:szCs w:val="22"/>
          <w:lang w:eastAsia="en-US"/>
        </w:rPr>
        <w:t xml:space="preserve">UNIX Shell Scripting, python </w:t>
      </w:r>
      <w:proofErr w:type="gramStart"/>
      <w:r w:rsidRPr="002C5E19">
        <w:rPr>
          <w:rFonts w:ascii="Times New Roman" w:eastAsia="MS UI Gothic" w:hAnsi="Times New Roman" w:cs="Times New Roman"/>
          <w:sz w:val="22"/>
          <w:szCs w:val="22"/>
          <w:lang w:eastAsia="en-US"/>
        </w:rPr>
        <w:t>Scripting</w:t>
      </w:r>
      <w:proofErr w:type="gramEnd"/>
    </w:p>
    <w:p w:rsidR="000001AA" w:rsidRDefault="000001AA" w:rsidP="000001AA">
      <w:pPr>
        <w:snapToGrid w:val="0"/>
        <w:spacing w:line="360" w:lineRule="auto"/>
        <w:jc w:val="both"/>
        <w:rPr>
          <w:rFonts w:ascii="Times New Roman" w:eastAsia="MS UI Gothic" w:hAnsi="Times New Roman" w:cs="Times New Roman"/>
          <w:sz w:val="22"/>
          <w:szCs w:val="22"/>
          <w:lang w:eastAsia="en-US"/>
        </w:rPr>
      </w:pPr>
      <w:r w:rsidRPr="00054DC9">
        <w:rPr>
          <w:rFonts w:ascii="Times New Roman" w:hAnsi="Times New Roman" w:cs="Times New Roman"/>
          <w:b/>
          <w:sz w:val="22"/>
          <w:szCs w:val="22"/>
        </w:rPr>
        <w:t>Web Technologies</w:t>
      </w:r>
      <w:r>
        <w:rPr>
          <w:rFonts w:ascii="Times New Roman" w:hAnsi="Times New Roman" w:cs="Times New Roman"/>
          <w:b/>
          <w:sz w:val="22"/>
          <w:szCs w:val="22"/>
        </w:rPr>
        <w:tab/>
        <w:t xml:space="preserve">: </w:t>
      </w:r>
      <w:r w:rsidRPr="00054DC9">
        <w:rPr>
          <w:rFonts w:ascii="Times New Roman" w:eastAsia="MS UI Gothic" w:hAnsi="Times New Roman" w:cs="Times New Roman"/>
          <w:sz w:val="22"/>
          <w:szCs w:val="22"/>
          <w:lang w:eastAsia="en-US"/>
        </w:rPr>
        <w:t>HTML, CSS</w:t>
      </w:r>
      <w:r>
        <w:rPr>
          <w:rFonts w:ascii="Times New Roman" w:eastAsia="MS UI Gothic" w:hAnsi="Times New Roman" w:cs="Times New Roman"/>
          <w:sz w:val="22"/>
          <w:szCs w:val="22"/>
          <w:lang w:eastAsia="en-US"/>
        </w:rPr>
        <w:t>.</w:t>
      </w:r>
    </w:p>
    <w:p w:rsidR="000001AA" w:rsidRDefault="000001AA" w:rsidP="000001AA">
      <w:pPr>
        <w:snapToGrid w:val="0"/>
        <w:spacing w:line="360" w:lineRule="auto"/>
        <w:jc w:val="both"/>
        <w:rPr>
          <w:rFonts w:ascii="Times New Roman" w:eastAsia="MS UI Gothic" w:hAnsi="Times New Roman" w:cs="Times New Roman"/>
          <w:sz w:val="22"/>
          <w:szCs w:val="22"/>
          <w:lang w:eastAsia="en-US"/>
        </w:rPr>
      </w:pPr>
      <w:r>
        <w:rPr>
          <w:rFonts w:ascii="Times New Roman" w:hAnsi="Times New Roman" w:cs="Times New Roman"/>
          <w:b/>
          <w:sz w:val="22"/>
          <w:szCs w:val="22"/>
        </w:rPr>
        <w:t xml:space="preserve">Web Frame </w:t>
      </w:r>
      <w:r w:rsidRPr="00054DC9">
        <w:rPr>
          <w:rFonts w:ascii="Times New Roman" w:hAnsi="Times New Roman" w:cs="Times New Roman"/>
          <w:b/>
          <w:sz w:val="22"/>
          <w:szCs w:val="22"/>
        </w:rPr>
        <w:t>work</w:t>
      </w:r>
      <w:r>
        <w:rPr>
          <w:rFonts w:ascii="Times New Roman" w:hAnsi="Times New Roman" w:cs="Times New Roman"/>
          <w:b/>
          <w:sz w:val="22"/>
          <w:szCs w:val="22"/>
        </w:rPr>
        <w:tab/>
        <w:t xml:space="preserve">: </w:t>
      </w:r>
      <w:r w:rsidRPr="00054DC9">
        <w:rPr>
          <w:rFonts w:ascii="Times New Roman" w:eastAsia="MS UI Gothic" w:hAnsi="Times New Roman" w:cs="Times New Roman"/>
          <w:sz w:val="22"/>
          <w:szCs w:val="22"/>
          <w:lang w:eastAsia="en-US"/>
        </w:rPr>
        <w:t>Django.</w:t>
      </w:r>
    </w:p>
    <w:p w:rsidR="000001AA" w:rsidRDefault="000001AA" w:rsidP="000001AA">
      <w:pPr>
        <w:snapToGrid w:val="0"/>
        <w:spacing w:line="360" w:lineRule="auto"/>
        <w:jc w:val="both"/>
        <w:rPr>
          <w:rFonts w:ascii="Times New Roman" w:eastAsia="MS UI Gothic" w:hAnsi="Times New Roman" w:cs="Times New Roman"/>
          <w:sz w:val="22"/>
          <w:szCs w:val="22"/>
          <w:lang w:eastAsia="en-US"/>
        </w:rPr>
      </w:pPr>
      <w:r w:rsidRPr="00054DC9">
        <w:rPr>
          <w:rFonts w:ascii="Times New Roman" w:hAnsi="Times New Roman" w:cs="Times New Roman"/>
          <w:b/>
          <w:sz w:val="22"/>
          <w:szCs w:val="22"/>
        </w:rPr>
        <w:t>Tools/IDE</w:t>
      </w:r>
      <w:r w:rsidRPr="00054DC9">
        <w:rPr>
          <w:rFonts w:ascii="Times New Roman" w:eastAsia="Verdana" w:hAnsi="Times New Roman" w:cs="Times New Roman"/>
          <w:b/>
          <w:sz w:val="22"/>
          <w:szCs w:val="22"/>
        </w:rPr>
        <w:t>’</w:t>
      </w:r>
      <w:r w:rsidRPr="00054DC9">
        <w:rPr>
          <w:rFonts w:ascii="Times New Roman" w:hAnsi="Times New Roman" w:cs="Times New Roman"/>
          <w:b/>
          <w:sz w:val="22"/>
          <w:szCs w:val="22"/>
        </w:rPr>
        <w:t>s</w:t>
      </w:r>
      <w:r>
        <w:rPr>
          <w:rFonts w:ascii="Times New Roman" w:hAnsi="Times New Roman" w:cs="Times New Roman"/>
          <w:b/>
          <w:sz w:val="22"/>
          <w:szCs w:val="22"/>
        </w:rPr>
        <w:tab/>
      </w:r>
      <w:r>
        <w:rPr>
          <w:rFonts w:ascii="Times New Roman" w:hAnsi="Times New Roman" w:cs="Times New Roman"/>
          <w:b/>
          <w:sz w:val="22"/>
          <w:szCs w:val="22"/>
        </w:rPr>
        <w:tab/>
        <w:t xml:space="preserve">: </w:t>
      </w:r>
      <w:proofErr w:type="spellStart"/>
      <w:proofErr w:type="gramStart"/>
      <w:r w:rsidRPr="00054DC9">
        <w:rPr>
          <w:rFonts w:ascii="Times New Roman" w:eastAsia="MS UI Gothic" w:hAnsi="Times New Roman" w:cs="Times New Roman"/>
          <w:sz w:val="22"/>
          <w:szCs w:val="22"/>
          <w:lang w:eastAsia="en-US"/>
        </w:rPr>
        <w:t>PyCharm</w:t>
      </w:r>
      <w:proofErr w:type="spellEnd"/>
      <w:r w:rsidRPr="00054DC9">
        <w:rPr>
          <w:rFonts w:ascii="Times New Roman" w:eastAsia="MS UI Gothic" w:hAnsi="Times New Roman" w:cs="Times New Roman"/>
          <w:sz w:val="22"/>
          <w:szCs w:val="22"/>
          <w:lang w:eastAsia="en-US"/>
        </w:rPr>
        <w:t xml:space="preserve"> ,</w:t>
      </w:r>
      <w:proofErr w:type="gramEnd"/>
      <w:r w:rsidRPr="00054DC9">
        <w:rPr>
          <w:rFonts w:ascii="Times New Roman" w:eastAsia="MS UI Gothic" w:hAnsi="Times New Roman" w:cs="Times New Roman"/>
          <w:sz w:val="22"/>
          <w:szCs w:val="22"/>
          <w:lang w:eastAsia="en-US"/>
        </w:rPr>
        <w:t xml:space="preserve"> GIT</w:t>
      </w:r>
      <w:r>
        <w:rPr>
          <w:rFonts w:ascii="Times New Roman" w:eastAsia="MS UI Gothic" w:hAnsi="Times New Roman" w:cs="Times New Roman"/>
          <w:sz w:val="22"/>
          <w:szCs w:val="22"/>
          <w:lang w:eastAsia="en-US"/>
        </w:rPr>
        <w:t>, Toad</w:t>
      </w:r>
      <w:r w:rsidRPr="00054DC9">
        <w:rPr>
          <w:rFonts w:ascii="Times New Roman" w:eastAsia="MS UI Gothic" w:hAnsi="Times New Roman" w:cs="Times New Roman"/>
          <w:sz w:val="22"/>
          <w:szCs w:val="22"/>
          <w:lang w:eastAsia="en-US"/>
        </w:rPr>
        <w:t>.</w:t>
      </w:r>
    </w:p>
    <w:p w:rsidR="00054DC9" w:rsidRPr="000001AA" w:rsidRDefault="000001AA" w:rsidP="000001AA">
      <w:pPr>
        <w:snapToGrid w:val="0"/>
        <w:spacing w:line="360" w:lineRule="auto"/>
        <w:jc w:val="both"/>
        <w:rPr>
          <w:rFonts w:ascii="Times New Roman" w:eastAsia="MS UI Gothic" w:hAnsi="Times New Roman" w:cs="Times New Roman"/>
          <w:sz w:val="22"/>
          <w:szCs w:val="22"/>
          <w:lang w:eastAsia="en-US"/>
        </w:rPr>
      </w:pPr>
      <w:r w:rsidRPr="00054DC9">
        <w:rPr>
          <w:rFonts w:ascii="Times New Roman" w:hAnsi="Times New Roman" w:cs="Times New Roman"/>
          <w:b/>
          <w:color w:val="000000"/>
          <w:sz w:val="22"/>
          <w:szCs w:val="22"/>
        </w:rPr>
        <w:t>RDBMS/Database</w:t>
      </w:r>
      <w:r>
        <w:rPr>
          <w:rFonts w:ascii="Times New Roman" w:hAnsi="Times New Roman" w:cs="Times New Roman"/>
          <w:b/>
          <w:color w:val="000000"/>
          <w:sz w:val="22"/>
          <w:szCs w:val="22"/>
        </w:rPr>
        <w:tab/>
        <w:t xml:space="preserve">: </w:t>
      </w:r>
      <w:r>
        <w:rPr>
          <w:rFonts w:ascii="Times New Roman" w:eastAsia="MS UI Gothic" w:hAnsi="Times New Roman" w:cs="Times New Roman"/>
          <w:sz w:val="22"/>
          <w:szCs w:val="22"/>
          <w:lang w:eastAsia="en-US"/>
        </w:rPr>
        <w:t xml:space="preserve">Oracle and </w:t>
      </w:r>
      <w:proofErr w:type="spellStart"/>
      <w:r>
        <w:rPr>
          <w:rFonts w:ascii="Times New Roman" w:eastAsia="MS UI Gothic" w:hAnsi="Times New Roman" w:cs="Times New Roman"/>
          <w:sz w:val="22"/>
          <w:szCs w:val="22"/>
          <w:lang w:eastAsia="en-US"/>
        </w:rPr>
        <w:t>MySql</w:t>
      </w:r>
      <w:proofErr w:type="spellEnd"/>
      <w:r w:rsidRPr="00054DC9">
        <w:rPr>
          <w:rFonts w:ascii="Times New Roman" w:eastAsia="MS UI Gothic" w:hAnsi="Times New Roman" w:cs="Times New Roman"/>
          <w:sz w:val="22"/>
          <w:szCs w:val="22"/>
          <w:lang w:eastAsia="en-US"/>
        </w:rPr>
        <w:t>.</w:t>
      </w:r>
    </w:p>
    <w:p w:rsidR="00054DC9" w:rsidRPr="00054DC9" w:rsidRDefault="00054DC9" w:rsidP="00054DC9">
      <w:pPr>
        <w:jc w:val="both"/>
        <w:rPr>
          <w:rFonts w:ascii="Times New Roman" w:hAnsi="Times New Roman" w:cs="Times New Roman"/>
          <w:sz w:val="22"/>
          <w:szCs w:val="22"/>
        </w:rPr>
      </w:pPr>
    </w:p>
    <w:p w:rsidR="00054DC9" w:rsidRPr="00054DC9" w:rsidRDefault="00054DC9" w:rsidP="00054DC9">
      <w:pPr>
        <w:pStyle w:val="BodyText2"/>
        <w:shd w:val="clear" w:color="auto" w:fill="E6E6E6"/>
        <w:spacing w:line="240" w:lineRule="auto"/>
        <w:ind w:left="0" w:right="-900"/>
        <w:rPr>
          <w:rFonts w:ascii="Times New Roman" w:eastAsia="Verdana" w:hAnsi="Times New Roman" w:cs="Times New Roman"/>
          <w:sz w:val="22"/>
          <w:szCs w:val="22"/>
        </w:rPr>
      </w:pPr>
      <w:r w:rsidRPr="00EF01AD">
        <w:rPr>
          <w:rFonts w:ascii="Times New Roman" w:hAnsi="Times New Roman" w:cs="Times New Roman"/>
          <w:b/>
          <w:color w:val="000000"/>
          <w:sz w:val="22"/>
          <w:szCs w:val="22"/>
          <w:lang w:val="en-GB"/>
          <w14:shadow w14:blurRad="50800" w14:dist="38100" w14:dir="2700000" w14:sx="100000" w14:sy="100000" w14:kx="0" w14:ky="0" w14:algn="tl">
            <w14:srgbClr w14:val="000000">
              <w14:alpha w14:val="60000"/>
            </w14:srgbClr>
          </w14:shadow>
        </w:rPr>
        <w:t>Highest</w:t>
      </w:r>
      <w:r w:rsidR="000001AA" w:rsidRPr="00EF01AD">
        <w:rPr>
          <w:rFonts w:ascii="Times New Roman" w:hAnsi="Times New Roman" w:cs="Times New Roman"/>
          <w:b/>
          <w:color w:val="000000"/>
          <w:sz w:val="22"/>
          <w:szCs w:val="22"/>
          <w:lang w:val="en-GB"/>
          <w14:shadow w14:blurRad="50800" w14:dist="38100" w14:dir="2700000" w14:sx="100000" w14:sy="100000" w14:kx="0" w14:ky="0" w14:algn="tl">
            <w14:srgbClr w14:val="000000">
              <w14:alpha w14:val="60000"/>
            </w14:srgbClr>
          </w14:shadow>
        </w:rPr>
        <w:t xml:space="preserve"> </w:t>
      </w:r>
      <w:r w:rsidRPr="00EF01AD">
        <w:rPr>
          <w:rFonts w:ascii="Times New Roman" w:hAnsi="Times New Roman" w:cs="Times New Roman"/>
          <w:b/>
          <w:color w:val="000000"/>
          <w:sz w:val="22"/>
          <w:szCs w:val="22"/>
          <w:lang w:val="en-GB"/>
          <w14:shadow w14:blurRad="50800" w14:dist="38100" w14:dir="2700000" w14:sx="100000" w14:sy="100000" w14:kx="0" w14:ky="0" w14:algn="tl">
            <w14:srgbClr w14:val="000000">
              <w14:alpha w14:val="60000"/>
            </w14:srgbClr>
          </w14:shadow>
        </w:rPr>
        <w:t>Qualification</w:t>
      </w:r>
      <w:r w:rsidR="000001AA" w:rsidRPr="00EF01AD">
        <w:rPr>
          <w:rFonts w:ascii="Times New Roman" w:hAnsi="Times New Roman" w:cs="Times New Roman"/>
          <w:b/>
          <w:color w:val="000000"/>
          <w:sz w:val="22"/>
          <w:szCs w:val="22"/>
          <w:lang w:val="en-GB"/>
          <w14:shadow w14:blurRad="50800" w14:dist="38100" w14:dir="2700000" w14:sx="100000" w14:sy="100000" w14:kx="0" w14:ky="0" w14:algn="tl">
            <w14:srgbClr w14:val="000000">
              <w14:alpha w14:val="60000"/>
            </w14:srgbClr>
          </w14:shadow>
        </w:rPr>
        <w:t>s:</w:t>
      </w:r>
    </w:p>
    <w:p w:rsidR="00054DC9" w:rsidRDefault="003A7FC4" w:rsidP="00054DC9">
      <w:pPr>
        <w:pStyle w:val="BodyTextCharChar"/>
        <w:numPr>
          <w:ilvl w:val="0"/>
          <w:numId w:val="4"/>
        </w:numPr>
        <w:spacing w:after="200"/>
        <w:rPr>
          <w:rFonts w:ascii="Times New Roman" w:eastAsia="MS UI Gothic" w:hAnsi="Times New Roman" w:cs="Times New Roman"/>
          <w:sz w:val="22"/>
          <w:szCs w:val="22"/>
          <w:lang w:eastAsia="en-US"/>
        </w:rPr>
      </w:pPr>
      <w:r w:rsidRPr="003A7FC4">
        <w:rPr>
          <w:rFonts w:ascii="Times New Roman" w:eastAsia="MS UI Gothic" w:hAnsi="Times New Roman" w:cs="Times New Roman"/>
          <w:b/>
          <w:sz w:val="22"/>
          <w:szCs w:val="22"/>
          <w:lang w:eastAsia="en-US"/>
        </w:rPr>
        <w:t xml:space="preserve">M. </w:t>
      </w:r>
      <w:r w:rsidR="005A52AD" w:rsidRPr="003A7FC4">
        <w:rPr>
          <w:rFonts w:ascii="Times New Roman" w:eastAsia="MS UI Gothic" w:hAnsi="Times New Roman" w:cs="Times New Roman"/>
          <w:b/>
          <w:sz w:val="22"/>
          <w:szCs w:val="22"/>
          <w:lang w:eastAsia="en-US"/>
        </w:rPr>
        <w:t>Tech</w:t>
      </w:r>
      <w:r w:rsidR="005A52AD">
        <w:rPr>
          <w:rFonts w:ascii="Times New Roman" w:eastAsia="MS UI Gothic" w:hAnsi="Times New Roman" w:cs="Times New Roman"/>
          <w:b/>
          <w:sz w:val="22"/>
          <w:szCs w:val="22"/>
          <w:lang w:eastAsia="en-US"/>
        </w:rPr>
        <w:t xml:space="preserve"> (</w:t>
      </w:r>
      <w:r>
        <w:rPr>
          <w:rFonts w:ascii="Times New Roman" w:eastAsia="MS UI Gothic" w:hAnsi="Times New Roman" w:cs="Times New Roman"/>
          <w:b/>
          <w:sz w:val="22"/>
          <w:szCs w:val="22"/>
          <w:lang w:eastAsia="en-US"/>
        </w:rPr>
        <w:t>CS)</w:t>
      </w:r>
      <w:r w:rsidR="00054DC9" w:rsidRPr="00054DC9">
        <w:rPr>
          <w:rFonts w:ascii="Times New Roman" w:eastAsia="MS UI Gothic" w:hAnsi="Times New Roman" w:cs="Times New Roman"/>
          <w:sz w:val="22"/>
          <w:szCs w:val="22"/>
          <w:lang w:eastAsia="en-US"/>
        </w:rPr>
        <w:t xml:space="preserve"> from </w:t>
      </w:r>
      <w:r>
        <w:rPr>
          <w:rFonts w:ascii="Times New Roman" w:eastAsia="MS UI Gothic" w:hAnsi="Times New Roman" w:cs="Times New Roman"/>
          <w:sz w:val="22"/>
          <w:szCs w:val="22"/>
          <w:lang w:eastAsia="en-US"/>
        </w:rPr>
        <w:t xml:space="preserve">University of </w:t>
      </w:r>
      <w:r w:rsidR="00D32A7A">
        <w:rPr>
          <w:rFonts w:ascii="Times New Roman" w:eastAsia="MS UI Gothic" w:hAnsi="Times New Roman" w:cs="Times New Roman"/>
          <w:sz w:val="22"/>
          <w:szCs w:val="22"/>
          <w:lang w:eastAsia="en-US"/>
        </w:rPr>
        <w:t>Hyderabad,</w:t>
      </w:r>
      <w:r w:rsidR="000001AA">
        <w:rPr>
          <w:rFonts w:ascii="Times New Roman" w:eastAsia="MS UI Gothic" w:hAnsi="Times New Roman" w:cs="Times New Roman"/>
          <w:sz w:val="22"/>
          <w:szCs w:val="22"/>
          <w:lang w:eastAsia="en-US"/>
        </w:rPr>
        <w:t xml:space="preserve"> </w:t>
      </w:r>
      <w:r>
        <w:rPr>
          <w:rFonts w:ascii="Times New Roman" w:eastAsia="MS UI Gothic" w:hAnsi="Times New Roman" w:cs="Times New Roman"/>
          <w:sz w:val="22"/>
          <w:szCs w:val="22"/>
          <w:lang w:eastAsia="en-US"/>
        </w:rPr>
        <w:t>Hyderabad</w:t>
      </w:r>
      <w:r w:rsidR="00054DC9" w:rsidRPr="00054DC9">
        <w:rPr>
          <w:rFonts w:ascii="Times New Roman" w:eastAsia="MS UI Gothic" w:hAnsi="Times New Roman" w:cs="Times New Roman"/>
          <w:sz w:val="22"/>
          <w:szCs w:val="22"/>
          <w:lang w:eastAsia="en-US"/>
        </w:rPr>
        <w:t>.</w:t>
      </w:r>
    </w:p>
    <w:p w:rsidR="00475F94" w:rsidRPr="00475F94" w:rsidRDefault="000001AA" w:rsidP="00475F94">
      <w:pPr>
        <w:pStyle w:val="BodyTextCharChar"/>
        <w:numPr>
          <w:ilvl w:val="0"/>
          <w:numId w:val="4"/>
        </w:numPr>
        <w:spacing w:after="200"/>
        <w:rPr>
          <w:rFonts w:ascii="Times New Roman" w:eastAsia="MS UI Gothic" w:hAnsi="Times New Roman" w:cs="Times New Roman"/>
          <w:sz w:val="22"/>
          <w:szCs w:val="22"/>
          <w:lang w:eastAsia="en-US"/>
        </w:rPr>
      </w:pPr>
      <w:r>
        <w:rPr>
          <w:rFonts w:ascii="Times New Roman" w:eastAsia="MS UI Gothic" w:hAnsi="Times New Roman" w:cs="Times New Roman"/>
          <w:b/>
          <w:sz w:val="22"/>
          <w:szCs w:val="22"/>
          <w:lang w:eastAsia="en-US"/>
        </w:rPr>
        <w:t>B. Tech (EIE)</w:t>
      </w:r>
      <w:r w:rsidRPr="00475F94">
        <w:rPr>
          <w:rFonts w:ascii="Times New Roman" w:eastAsia="MS UI Gothic" w:hAnsi="Times New Roman" w:cs="Times New Roman"/>
          <w:sz w:val="22"/>
          <w:szCs w:val="22"/>
          <w:lang w:eastAsia="en-US"/>
        </w:rPr>
        <w:t xml:space="preserve"> from</w:t>
      </w:r>
      <w:r w:rsidR="00475F94">
        <w:rPr>
          <w:rFonts w:ascii="Times New Roman" w:eastAsia="MS UI Gothic" w:hAnsi="Times New Roman" w:cs="Times New Roman"/>
          <w:sz w:val="22"/>
          <w:szCs w:val="22"/>
          <w:lang w:eastAsia="en-US"/>
        </w:rPr>
        <w:t xml:space="preserve"> </w:t>
      </w:r>
      <w:proofErr w:type="spellStart"/>
      <w:r w:rsidR="00475F94">
        <w:rPr>
          <w:rFonts w:ascii="Times New Roman" w:eastAsia="MS UI Gothic" w:hAnsi="Times New Roman" w:cs="Times New Roman"/>
          <w:sz w:val="22"/>
          <w:szCs w:val="22"/>
          <w:lang w:eastAsia="en-US"/>
        </w:rPr>
        <w:t>Acharya</w:t>
      </w:r>
      <w:proofErr w:type="spellEnd"/>
      <w:r w:rsidR="00475F94">
        <w:rPr>
          <w:rFonts w:ascii="Times New Roman" w:eastAsia="MS UI Gothic" w:hAnsi="Times New Roman" w:cs="Times New Roman"/>
          <w:sz w:val="22"/>
          <w:szCs w:val="22"/>
          <w:lang w:eastAsia="en-US"/>
        </w:rPr>
        <w:t xml:space="preserve"> </w:t>
      </w:r>
      <w:proofErr w:type="spellStart"/>
      <w:r w:rsidR="00475F94">
        <w:rPr>
          <w:rFonts w:ascii="Times New Roman" w:eastAsia="MS UI Gothic" w:hAnsi="Times New Roman" w:cs="Times New Roman"/>
          <w:sz w:val="22"/>
          <w:szCs w:val="22"/>
          <w:lang w:eastAsia="en-US"/>
        </w:rPr>
        <w:t>Nagarjuna</w:t>
      </w:r>
      <w:proofErr w:type="spellEnd"/>
      <w:r w:rsidR="00475F94">
        <w:rPr>
          <w:rFonts w:ascii="Times New Roman" w:eastAsia="MS UI Gothic" w:hAnsi="Times New Roman" w:cs="Times New Roman"/>
          <w:sz w:val="22"/>
          <w:szCs w:val="22"/>
          <w:lang w:eastAsia="en-US"/>
        </w:rPr>
        <w:t xml:space="preserve"> University, Guntur.</w:t>
      </w:r>
    </w:p>
    <w:p w:rsidR="000001AA" w:rsidRPr="00EF01AD" w:rsidRDefault="000001AA" w:rsidP="000001AA">
      <w:pPr>
        <w:pStyle w:val="BodyText2"/>
        <w:shd w:val="clear" w:color="auto" w:fill="E6E6E6"/>
        <w:spacing w:line="240" w:lineRule="auto"/>
        <w:ind w:left="0" w:right="-900"/>
        <w:rPr>
          <w:rFonts w:ascii="Times New Roman" w:hAnsi="Times New Roman" w:cs="Times New Roman"/>
          <w:b/>
          <w:color w:val="000000"/>
          <w:sz w:val="22"/>
          <w:szCs w:val="22"/>
          <w:lang w:val="en-GB"/>
          <w14:shadow w14:blurRad="50800" w14:dist="38100" w14:dir="2700000" w14:sx="100000" w14:sy="100000" w14:kx="0" w14:ky="0" w14:algn="tl">
            <w14:srgbClr w14:val="000000">
              <w14:alpha w14:val="60000"/>
            </w14:srgbClr>
          </w14:shadow>
        </w:rPr>
      </w:pPr>
      <w:r w:rsidRPr="00EF01AD">
        <w:rPr>
          <w:rFonts w:ascii="Times New Roman" w:hAnsi="Times New Roman" w:cs="Times New Roman"/>
          <w:b/>
          <w:color w:val="000000"/>
          <w:sz w:val="22"/>
          <w:szCs w:val="22"/>
          <w:lang w:val="en-GB"/>
          <w14:shadow w14:blurRad="50800" w14:dist="38100" w14:dir="2700000" w14:sx="100000" w14:sy="100000" w14:kx="0" w14:ky="0" w14:algn="tl">
            <w14:srgbClr w14:val="000000">
              <w14:alpha w14:val="60000"/>
            </w14:srgbClr>
          </w14:shadow>
        </w:rPr>
        <w:t xml:space="preserve">Work </w:t>
      </w:r>
      <w:proofErr w:type="gramStart"/>
      <w:r w:rsidRPr="00EF01AD">
        <w:rPr>
          <w:rFonts w:ascii="Times New Roman" w:hAnsi="Times New Roman" w:cs="Times New Roman"/>
          <w:b/>
          <w:color w:val="000000"/>
          <w:sz w:val="22"/>
          <w:szCs w:val="22"/>
          <w:lang w:val="en-GB"/>
          <w14:shadow w14:blurRad="50800" w14:dist="38100" w14:dir="2700000" w14:sx="100000" w14:sy="100000" w14:kx="0" w14:ky="0" w14:algn="tl">
            <w14:srgbClr w14:val="000000">
              <w14:alpha w14:val="60000"/>
            </w14:srgbClr>
          </w14:shadow>
        </w:rPr>
        <w:t xml:space="preserve">Experience </w:t>
      </w:r>
      <w:r w:rsidR="00475F94" w:rsidRPr="00EF01AD">
        <w:rPr>
          <w:rFonts w:ascii="Times New Roman" w:hAnsi="Times New Roman" w:cs="Times New Roman"/>
          <w:b/>
          <w:color w:val="000000"/>
          <w:sz w:val="22"/>
          <w:szCs w:val="22"/>
          <w:lang w:val="en-GB"/>
          <w14:shadow w14:blurRad="50800" w14:dist="38100" w14:dir="2700000" w14:sx="100000" w14:sy="100000" w14:kx="0" w14:ky="0" w14:algn="tl">
            <w14:srgbClr w14:val="000000">
              <w14:alpha w14:val="60000"/>
            </w14:srgbClr>
          </w14:shadow>
        </w:rPr>
        <w:t>:</w:t>
      </w:r>
      <w:proofErr w:type="gramEnd"/>
    </w:p>
    <w:p w:rsidR="000001AA" w:rsidRDefault="000001AA" w:rsidP="000001AA">
      <w:pPr>
        <w:pStyle w:val="ListParagraph"/>
        <w:numPr>
          <w:ilvl w:val="0"/>
          <w:numId w:val="15"/>
        </w:numPr>
        <w:tabs>
          <w:tab w:val="left" w:pos="885"/>
          <w:tab w:val="left" w:pos="3735"/>
        </w:tabs>
        <w:jc w:val="both"/>
        <w:rPr>
          <w:sz w:val="22"/>
          <w:szCs w:val="22"/>
          <w:lang w:eastAsia="zh-CN"/>
        </w:rPr>
      </w:pPr>
      <w:r>
        <w:rPr>
          <w:sz w:val="22"/>
          <w:szCs w:val="22"/>
          <w:lang w:eastAsia="zh-CN"/>
        </w:rPr>
        <w:t xml:space="preserve">Working as a software Developer for Cognizant, Hyderabad from Nov’16 to till </w:t>
      </w:r>
      <w:r w:rsidRPr="00EC1B08">
        <w:rPr>
          <w:sz w:val="22"/>
          <w:szCs w:val="22"/>
          <w:lang w:eastAsia="zh-CN"/>
        </w:rPr>
        <w:t>date.</w:t>
      </w:r>
    </w:p>
    <w:p w:rsidR="000001AA" w:rsidRPr="00EC1B08" w:rsidRDefault="000001AA" w:rsidP="000001AA">
      <w:pPr>
        <w:pStyle w:val="ListParagraph"/>
        <w:tabs>
          <w:tab w:val="left" w:pos="885"/>
          <w:tab w:val="left" w:pos="3735"/>
        </w:tabs>
        <w:jc w:val="both"/>
        <w:rPr>
          <w:sz w:val="22"/>
          <w:szCs w:val="22"/>
          <w:lang w:eastAsia="zh-CN"/>
        </w:rPr>
      </w:pPr>
    </w:p>
    <w:p w:rsidR="000001AA" w:rsidRDefault="000001AA" w:rsidP="0076153C">
      <w:pPr>
        <w:snapToGrid w:val="0"/>
        <w:spacing w:line="360" w:lineRule="auto"/>
        <w:jc w:val="both"/>
        <w:rPr>
          <w:rFonts w:ascii="Times New Roman" w:eastAsia="MS UI Gothic" w:hAnsi="Times New Roman" w:cs="Times New Roman"/>
          <w:sz w:val="22"/>
          <w:szCs w:val="22"/>
          <w:lang w:eastAsia="en-US"/>
        </w:rPr>
      </w:pPr>
    </w:p>
    <w:p w:rsidR="000B2029" w:rsidRDefault="000B2029" w:rsidP="00054DC9">
      <w:pPr>
        <w:pStyle w:val="BodyText"/>
        <w:spacing w:line="240" w:lineRule="auto"/>
        <w:ind w:left="0"/>
        <w:rPr>
          <w:rFonts w:ascii="Times New Roman" w:hAnsi="Times New Roman" w:cs="Times New Roman"/>
          <w:b/>
          <w:sz w:val="22"/>
          <w:szCs w:val="22"/>
          <w:lang w:val="en-GB"/>
        </w:rPr>
      </w:pPr>
    </w:p>
    <w:p w:rsidR="00054DC9" w:rsidRPr="00054DC9" w:rsidRDefault="00054DC9" w:rsidP="00054DC9">
      <w:pPr>
        <w:pStyle w:val="BodyText"/>
        <w:spacing w:line="240" w:lineRule="auto"/>
        <w:ind w:left="0"/>
        <w:rPr>
          <w:rFonts w:ascii="Times New Roman" w:eastAsia="Verdana" w:hAnsi="Times New Roman" w:cs="Times New Roman"/>
          <w:b/>
          <w:sz w:val="22"/>
          <w:szCs w:val="22"/>
          <w:lang w:val="en-GB"/>
        </w:rPr>
      </w:pPr>
      <w:r w:rsidRPr="00054DC9">
        <w:rPr>
          <w:rFonts w:ascii="Times New Roman" w:hAnsi="Times New Roman" w:cs="Times New Roman"/>
          <w:b/>
          <w:sz w:val="22"/>
          <w:szCs w:val="22"/>
          <w:lang w:val="en-GB"/>
        </w:rPr>
        <w:t>Projects</w:t>
      </w:r>
      <w:r w:rsidRPr="00054DC9">
        <w:rPr>
          <w:rFonts w:ascii="Times New Roman" w:eastAsia="Verdana" w:hAnsi="Times New Roman" w:cs="Times New Roman"/>
          <w:b/>
          <w:sz w:val="22"/>
          <w:szCs w:val="22"/>
          <w:lang w:val="en-GB"/>
        </w:rPr>
        <w:t xml:space="preserve"> Details:</w:t>
      </w:r>
    </w:p>
    <w:p w:rsidR="00054DC9" w:rsidRPr="00054DC9" w:rsidRDefault="00054DC9" w:rsidP="00054DC9">
      <w:pPr>
        <w:pStyle w:val="BodyText"/>
        <w:spacing w:after="200" w:line="240" w:lineRule="auto"/>
        <w:ind w:left="0"/>
        <w:rPr>
          <w:rFonts w:ascii="Times New Roman" w:hAnsi="Times New Roman" w:cs="Times New Roman"/>
          <w:sz w:val="22"/>
          <w:szCs w:val="22"/>
        </w:rPr>
      </w:pPr>
      <w:r w:rsidRPr="00054DC9">
        <w:rPr>
          <w:rFonts w:ascii="Times New Roman" w:hAnsi="Times New Roman" w:cs="Times New Roman"/>
          <w:b/>
          <w:sz w:val="22"/>
          <w:szCs w:val="22"/>
          <w:u w:val="single"/>
        </w:rPr>
        <w:t>Project#1</w:t>
      </w:r>
    </w:p>
    <w:p w:rsidR="00082992" w:rsidRDefault="002C5E19" w:rsidP="00AC58BD">
      <w:pPr>
        <w:pStyle w:val="BodyText"/>
        <w:spacing w:after="200" w:line="240" w:lineRule="exact"/>
        <w:ind w:left="0"/>
        <w:rPr>
          <w:rFonts w:ascii="Times New Roman" w:eastAsia="MS UI Gothic" w:hAnsi="Times New Roman" w:cs="Times New Roman"/>
          <w:b/>
          <w:spacing w:val="0"/>
          <w:sz w:val="22"/>
          <w:szCs w:val="22"/>
          <w:lang w:eastAsia="en-US"/>
        </w:rPr>
      </w:pPr>
      <w:r>
        <w:rPr>
          <w:rFonts w:ascii="Times New Roman" w:eastAsia="MS UI Gothic" w:hAnsi="Times New Roman" w:cs="Times New Roman"/>
          <w:spacing w:val="0"/>
          <w:sz w:val="22"/>
          <w:szCs w:val="22"/>
          <w:lang w:eastAsia="en-US"/>
        </w:rPr>
        <w:t>Title</w:t>
      </w:r>
      <w:r>
        <w:rPr>
          <w:rFonts w:ascii="Times New Roman" w:eastAsia="MS UI Gothic" w:hAnsi="Times New Roman" w:cs="Times New Roman"/>
          <w:spacing w:val="0"/>
          <w:sz w:val="22"/>
          <w:szCs w:val="22"/>
          <w:lang w:eastAsia="en-US"/>
        </w:rPr>
        <w:tab/>
      </w:r>
      <w:r>
        <w:rPr>
          <w:rFonts w:ascii="Times New Roman" w:eastAsia="MS UI Gothic" w:hAnsi="Times New Roman" w:cs="Times New Roman"/>
          <w:spacing w:val="0"/>
          <w:sz w:val="22"/>
          <w:szCs w:val="22"/>
          <w:lang w:eastAsia="en-US"/>
        </w:rPr>
        <w:tab/>
        <w:t xml:space="preserve">: </w:t>
      </w:r>
      <w:r>
        <w:rPr>
          <w:rFonts w:ascii="Times New Roman" w:eastAsia="MS UI Gothic" w:hAnsi="Times New Roman" w:cs="Times New Roman"/>
          <w:b/>
          <w:spacing w:val="0"/>
          <w:sz w:val="22"/>
          <w:szCs w:val="22"/>
          <w:lang w:eastAsia="en-US"/>
        </w:rPr>
        <w:t>TOTE Prediction</w:t>
      </w:r>
    </w:p>
    <w:p w:rsidR="00AC58BD" w:rsidRDefault="00082992" w:rsidP="00AC58BD">
      <w:pPr>
        <w:pStyle w:val="BodyText"/>
        <w:spacing w:after="200" w:line="240" w:lineRule="exact"/>
        <w:ind w:left="0"/>
        <w:rPr>
          <w:rFonts w:ascii="Times New Roman" w:eastAsia="MS UI Gothic" w:hAnsi="Times New Roman" w:cs="Times New Roman"/>
          <w:spacing w:val="0"/>
          <w:sz w:val="22"/>
          <w:szCs w:val="22"/>
          <w:lang w:eastAsia="en-US"/>
        </w:rPr>
      </w:pPr>
      <w:r>
        <w:rPr>
          <w:rFonts w:ascii="Times New Roman" w:eastAsia="MS UI Gothic" w:hAnsi="Times New Roman" w:cs="Times New Roman"/>
          <w:spacing w:val="0"/>
          <w:sz w:val="22"/>
          <w:szCs w:val="22"/>
          <w:lang w:eastAsia="en-US"/>
        </w:rPr>
        <w:t xml:space="preserve">Duration </w:t>
      </w:r>
      <w:r>
        <w:rPr>
          <w:rFonts w:ascii="Times New Roman" w:eastAsia="MS UI Gothic" w:hAnsi="Times New Roman" w:cs="Times New Roman"/>
          <w:spacing w:val="0"/>
          <w:sz w:val="22"/>
          <w:szCs w:val="22"/>
          <w:lang w:eastAsia="en-US"/>
        </w:rPr>
        <w:tab/>
        <w:t xml:space="preserve">: </w:t>
      </w:r>
      <w:r w:rsidR="000B2029">
        <w:rPr>
          <w:rFonts w:ascii="Times New Roman" w:eastAsia="MS UI Gothic" w:hAnsi="Times New Roman" w:cs="Times New Roman"/>
          <w:spacing w:val="0"/>
          <w:sz w:val="22"/>
          <w:szCs w:val="22"/>
          <w:lang w:eastAsia="en-US"/>
        </w:rPr>
        <w:t>Oct 2017 to Nov 2018</w:t>
      </w:r>
      <w:r w:rsidR="00054DC9" w:rsidRPr="00054DC9">
        <w:rPr>
          <w:rFonts w:ascii="Times New Roman" w:eastAsia="MS UI Gothic" w:hAnsi="Times New Roman" w:cs="Times New Roman"/>
          <w:spacing w:val="0"/>
          <w:sz w:val="22"/>
          <w:szCs w:val="22"/>
          <w:lang w:eastAsia="en-US"/>
        </w:rPr>
        <w:t xml:space="preserve">.  </w:t>
      </w:r>
      <w:r w:rsidR="002C5E19">
        <w:rPr>
          <w:rFonts w:ascii="Times New Roman" w:eastAsia="MS UI Gothic" w:hAnsi="Times New Roman" w:cs="Times New Roman"/>
          <w:spacing w:val="0"/>
          <w:sz w:val="22"/>
          <w:szCs w:val="22"/>
          <w:lang w:eastAsia="en-US"/>
        </w:rPr>
        <w:t>Client</w:t>
      </w:r>
      <w:r w:rsidR="002C5E19">
        <w:rPr>
          <w:rFonts w:ascii="Times New Roman" w:eastAsia="MS UI Gothic" w:hAnsi="Times New Roman" w:cs="Times New Roman"/>
          <w:spacing w:val="0"/>
          <w:sz w:val="22"/>
          <w:szCs w:val="22"/>
          <w:lang w:eastAsia="en-US"/>
        </w:rPr>
        <w:tab/>
      </w:r>
      <w:r w:rsidR="002C5E19">
        <w:rPr>
          <w:rFonts w:ascii="Times New Roman" w:eastAsia="MS UI Gothic" w:hAnsi="Times New Roman" w:cs="Times New Roman"/>
          <w:spacing w:val="0"/>
          <w:sz w:val="22"/>
          <w:szCs w:val="22"/>
          <w:lang w:eastAsia="en-US"/>
        </w:rPr>
        <w:tab/>
        <w:t>:</w:t>
      </w:r>
      <w:r>
        <w:rPr>
          <w:rFonts w:ascii="Times New Roman" w:eastAsia="MS UI Gothic" w:hAnsi="Times New Roman" w:cs="Times New Roman"/>
          <w:spacing w:val="0"/>
          <w:sz w:val="22"/>
          <w:szCs w:val="22"/>
          <w:lang w:eastAsia="en-US"/>
        </w:rPr>
        <w:t xml:space="preserve"> Coral UK</w:t>
      </w:r>
    </w:p>
    <w:p w:rsidR="00054DC9" w:rsidRPr="00AC58BD" w:rsidRDefault="00054DC9" w:rsidP="00AC58BD">
      <w:pPr>
        <w:pStyle w:val="BodyText"/>
        <w:spacing w:after="200" w:line="240" w:lineRule="exact"/>
        <w:ind w:left="0"/>
        <w:rPr>
          <w:rFonts w:ascii="Times New Roman" w:eastAsia="MS UI Gothic" w:hAnsi="Times New Roman" w:cs="Times New Roman"/>
          <w:b/>
          <w:spacing w:val="0"/>
          <w:sz w:val="22"/>
          <w:szCs w:val="22"/>
          <w:lang w:eastAsia="en-US"/>
        </w:rPr>
      </w:pPr>
      <w:r w:rsidRPr="00054DC9">
        <w:rPr>
          <w:rFonts w:ascii="Times New Roman" w:eastAsia="MS UI Gothic" w:hAnsi="Times New Roman" w:cs="Times New Roman"/>
          <w:spacing w:val="0"/>
          <w:sz w:val="22"/>
          <w:szCs w:val="22"/>
          <w:lang w:eastAsia="en-US"/>
        </w:rPr>
        <w:t>Environment</w:t>
      </w:r>
      <w:r w:rsidRPr="00054DC9">
        <w:rPr>
          <w:rFonts w:ascii="Times New Roman" w:eastAsia="MS UI Gothic" w:hAnsi="Times New Roman" w:cs="Times New Roman"/>
          <w:spacing w:val="0"/>
          <w:sz w:val="22"/>
          <w:szCs w:val="22"/>
          <w:lang w:eastAsia="en-US"/>
        </w:rPr>
        <w:tab/>
        <w:t>:</w:t>
      </w:r>
      <w:r w:rsidR="00082992" w:rsidRPr="00082992">
        <w:rPr>
          <w:rFonts w:cstheme="minorHAnsi"/>
        </w:rPr>
        <w:t xml:space="preserve"> </w:t>
      </w:r>
      <w:r w:rsidR="00082992" w:rsidRPr="00082992">
        <w:rPr>
          <w:rFonts w:ascii="Times New Roman" w:hAnsi="Times New Roman" w:cs="Times New Roman"/>
          <w:sz w:val="22"/>
          <w:szCs w:val="22"/>
        </w:rPr>
        <w:t xml:space="preserve">Python, Modules </w:t>
      </w:r>
      <w:r w:rsidR="00082992" w:rsidRPr="00082992">
        <w:rPr>
          <w:rFonts w:ascii="Times New Roman" w:hAnsi="Times New Roman" w:cs="Times New Roman"/>
          <w:b/>
          <w:sz w:val="22"/>
          <w:szCs w:val="22"/>
        </w:rPr>
        <w:t xml:space="preserve">(Requests, </w:t>
      </w:r>
      <w:proofErr w:type="gramStart"/>
      <w:r w:rsidR="00082992" w:rsidRPr="00082992">
        <w:rPr>
          <w:rFonts w:ascii="Times New Roman" w:hAnsi="Times New Roman" w:cs="Times New Roman"/>
          <w:b/>
          <w:bCs/>
          <w:color w:val="222222"/>
          <w:sz w:val="22"/>
          <w:szCs w:val="22"/>
          <w:shd w:val="clear" w:color="auto" w:fill="FFFFFF"/>
        </w:rPr>
        <w:t>NumPy ,</w:t>
      </w:r>
      <w:proofErr w:type="gramEnd"/>
      <w:r w:rsidR="00082992" w:rsidRPr="00082992">
        <w:rPr>
          <w:rFonts w:ascii="Times New Roman" w:hAnsi="Times New Roman" w:cs="Times New Roman"/>
          <w:b/>
          <w:bCs/>
          <w:color w:val="222222"/>
          <w:sz w:val="22"/>
          <w:szCs w:val="22"/>
          <w:shd w:val="clear" w:color="auto" w:fill="FFFFFF"/>
        </w:rPr>
        <w:t xml:space="preserve"> Pandas, Matplotlib )</w:t>
      </w:r>
      <w:r w:rsidR="00082992" w:rsidRPr="00082992">
        <w:rPr>
          <w:rFonts w:ascii="Times New Roman" w:hAnsi="Times New Roman" w:cs="Times New Roman"/>
          <w:sz w:val="22"/>
          <w:szCs w:val="22"/>
        </w:rPr>
        <w:t>, Django ,</w:t>
      </w:r>
      <w:r w:rsidR="00AC58BD">
        <w:rPr>
          <w:rFonts w:ascii="Times New Roman" w:hAnsi="Times New Roman" w:cs="Times New Roman"/>
          <w:sz w:val="22"/>
          <w:szCs w:val="22"/>
        </w:rPr>
        <w:t xml:space="preserve"> Oracle , HTML , CSS </w:t>
      </w:r>
    </w:p>
    <w:p w:rsidR="00FE0681" w:rsidRPr="00AC58BD" w:rsidRDefault="00AC58BD" w:rsidP="00AC58BD">
      <w:pPr>
        <w:pStyle w:val="BodyText"/>
        <w:spacing w:after="200" w:line="240" w:lineRule="exact"/>
        <w:ind w:left="0"/>
        <w:rPr>
          <w:rFonts w:ascii="Times New Roman" w:eastAsia="MS UI Gothic" w:hAnsi="Times New Roman" w:cs="Times New Roman"/>
          <w:spacing w:val="0"/>
          <w:sz w:val="22"/>
          <w:szCs w:val="22"/>
          <w:lang w:eastAsia="en-US"/>
        </w:rPr>
      </w:pPr>
      <w:r>
        <w:rPr>
          <w:rFonts w:ascii="Times New Roman" w:eastAsia="MS UI Gothic" w:hAnsi="Times New Roman" w:cs="Times New Roman"/>
          <w:spacing w:val="0"/>
          <w:sz w:val="22"/>
          <w:szCs w:val="22"/>
          <w:lang w:eastAsia="en-US"/>
        </w:rPr>
        <w:t>Role</w:t>
      </w:r>
      <w:r>
        <w:rPr>
          <w:rFonts w:ascii="Times New Roman" w:eastAsia="MS UI Gothic" w:hAnsi="Times New Roman" w:cs="Times New Roman"/>
          <w:spacing w:val="0"/>
          <w:sz w:val="22"/>
          <w:szCs w:val="22"/>
          <w:lang w:eastAsia="en-US"/>
        </w:rPr>
        <w:tab/>
      </w:r>
      <w:r>
        <w:rPr>
          <w:rFonts w:ascii="Times New Roman" w:eastAsia="MS UI Gothic" w:hAnsi="Times New Roman" w:cs="Times New Roman"/>
          <w:spacing w:val="0"/>
          <w:sz w:val="22"/>
          <w:szCs w:val="22"/>
          <w:lang w:eastAsia="en-US"/>
        </w:rPr>
        <w:tab/>
        <w:t>: Developer</w:t>
      </w:r>
    </w:p>
    <w:p w:rsidR="00054DC9" w:rsidRPr="00054DC9" w:rsidRDefault="00054DC9" w:rsidP="00054DC9">
      <w:pPr>
        <w:pStyle w:val="BodyText"/>
        <w:spacing w:after="140" w:line="240" w:lineRule="auto"/>
        <w:ind w:left="0"/>
        <w:rPr>
          <w:rFonts w:ascii="Times New Roman" w:hAnsi="Times New Roman" w:cs="Times New Roman"/>
          <w:sz w:val="22"/>
          <w:szCs w:val="22"/>
        </w:rPr>
      </w:pPr>
      <w:r w:rsidRPr="00054DC9">
        <w:rPr>
          <w:rFonts w:ascii="Times New Roman" w:hAnsi="Times New Roman" w:cs="Times New Roman"/>
          <w:b/>
          <w:sz w:val="22"/>
          <w:szCs w:val="22"/>
        </w:rPr>
        <w:t>Description:</w:t>
      </w:r>
      <w:r w:rsidRPr="00054DC9">
        <w:rPr>
          <w:rFonts w:ascii="Times New Roman" w:hAnsi="Times New Roman" w:cs="Times New Roman"/>
          <w:sz w:val="22"/>
          <w:szCs w:val="22"/>
        </w:rPr>
        <w:tab/>
      </w:r>
    </w:p>
    <w:p w:rsidR="00082992" w:rsidRPr="00082992" w:rsidRDefault="00082992" w:rsidP="00082992">
      <w:pPr>
        <w:pStyle w:val="BodyText"/>
        <w:spacing w:after="100" w:line="240" w:lineRule="auto"/>
        <w:ind w:left="0" w:firstLine="720"/>
        <w:rPr>
          <w:rFonts w:ascii="Times New Roman" w:eastAsia="Calibri" w:hAnsi="Times New Roman" w:cs="Times New Roman"/>
          <w:sz w:val="22"/>
          <w:szCs w:val="22"/>
        </w:rPr>
      </w:pPr>
      <w:r w:rsidRPr="00082992">
        <w:rPr>
          <w:rFonts w:ascii="Times New Roman" w:eastAsia="Calibri" w:hAnsi="Times New Roman" w:cs="Times New Roman"/>
          <w:sz w:val="22"/>
          <w:szCs w:val="22"/>
        </w:rPr>
        <w:t>Tote Prediction gives predictable information to CORAL Users on Horse Racing</w:t>
      </w:r>
      <w:r w:rsidRPr="00082992">
        <w:rPr>
          <w:rFonts w:ascii="Times New Roman" w:eastAsia="Calibri" w:hAnsi="Times New Roman" w:cs="Times New Roman"/>
          <w:sz w:val="22"/>
          <w:szCs w:val="22"/>
          <w:cs/>
        </w:rPr>
        <w:t>.</w:t>
      </w:r>
      <w:r w:rsidRPr="00082992">
        <w:rPr>
          <w:rFonts w:ascii="Times New Roman" w:eastAsia="Calibri" w:hAnsi="Times New Roman" w:cs="Times New Roman"/>
          <w:sz w:val="22"/>
          <w:szCs w:val="22"/>
        </w:rPr>
        <w:t>It will get the details from third party API (Telegraph UK) and do analysis on data and store the data into database</w:t>
      </w:r>
      <w:r w:rsidRPr="00082992">
        <w:rPr>
          <w:rFonts w:ascii="Times New Roman" w:eastAsia="Calibri" w:hAnsi="Times New Roman" w:cs="Times New Roman"/>
          <w:sz w:val="22"/>
          <w:szCs w:val="22"/>
          <w:cs/>
        </w:rPr>
        <w:t>.</w:t>
      </w:r>
      <w:r w:rsidRPr="00082992">
        <w:rPr>
          <w:rFonts w:ascii="Times New Roman" w:eastAsia="Calibri" w:hAnsi="Times New Roman" w:cs="Times New Roman"/>
          <w:sz w:val="22"/>
          <w:szCs w:val="22"/>
        </w:rPr>
        <w:t>It will retrieve the data from database and display it in the UI based on CORAL Users Requirement</w:t>
      </w:r>
    </w:p>
    <w:p w:rsidR="00054DC9" w:rsidRPr="00054DC9" w:rsidRDefault="00054DC9" w:rsidP="00054DC9">
      <w:pPr>
        <w:pStyle w:val="BodyText"/>
        <w:spacing w:after="100" w:line="240" w:lineRule="auto"/>
        <w:ind w:left="0"/>
        <w:rPr>
          <w:rFonts w:ascii="Times New Roman" w:hAnsi="Times New Roman" w:cs="Times New Roman"/>
          <w:sz w:val="22"/>
          <w:szCs w:val="22"/>
        </w:rPr>
      </w:pPr>
      <w:r w:rsidRPr="00054DC9">
        <w:rPr>
          <w:rFonts w:ascii="Times New Roman" w:hAnsi="Times New Roman" w:cs="Times New Roman"/>
          <w:b/>
          <w:sz w:val="22"/>
          <w:szCs w:val="22"/>
        </w:rPr>
        <w:t>Responsibilities:</w:t>
      </w:r>
    </w:p>
    <w:p w:rsidR="00FE0681" w:rsidRPr="00FE0681" w:rsidRDefault="00FE0681" w:rsidP="00FE0681">
      <w:pPr>
        <w:numPr>
          <w:ilvl w:val="0"/>
          <w:numId w:val="5"/>
        </w:numPr>
        <w:suppressAutoHyphens w:val="0"/>
        <w:overflowPunct w:val="0"/>
        <w:autoSpaceDE w:val="0"/>
        <w:autoSpaceDN w:val="0"/>
        <w:adjustRightInd w:val="0"/>
        <w:spacing w:line="360" w:lineRule="auto"/>
        <w:jc w:val="both"/>
        <w:rPr>
          <w:rFonts w:ascii="Times New Roman" w:hAnsi="Times New Roman" w:cs="Times New Roman"/>
          <w:sz w:val="22"/>
          <w:szCs w:val="22"/>
        </w:rPr>
      </w:pPr>
      <w:r w:rsidRPr="00FE0681">
        <w:rPr>
          <w:rFonts w:ascii="Times New Roman" w:hAnsi="Times New Roman" w:cs="Times New Roman"/>
          <w:sz w:val="22"/>
          <w:szCs w:val="22"/>
        </w:rPr>
        <w:t>Involved in developing codes using Requests Module, a library designed in python, for scraping third party website</w:t>
      </w:r>
    </w:p>
    <w:p w:rsidR="00FE0681" w:rsidRPr="00FE0681" w:rsidRDefault="00FE0681" w:rsidP="00FE0681">
      <w:pPr>
        <w:numPr>
          <w:ilvl w:val="0"/>
          <w:numId w:val="5"/>
        </w:numPr>
        <w:suppressAutoHyphens w:val="0"/>
        <w:overflowPunct w:val="0"/>
        <w:autoSpaceDE w:val="0"/>
        <w:autoSpaceDN w:val="0"/>
        <w:adjustRightInd w:val="0"/>
        <w:spacing w:line="360" w:lineRule="auto"/>
        <w:jc w:val="both"/>
        <w:rPr>
          <w:rFonts w:ascii="Times New Roman" w:hAnsi="Times New Roman" w:cs="Times New Roman"/>
          <w:sz w:val="22"/>
          <w:szCs w:val="22"/>
        </w:rPr>
      </w:pPr>
      <w:r w:rsidRPr="00FE0681">
        <w:rPr>
          <w:rFonts w:ascii="Times New Roman" w:hAnsi="Times New Roman" w:cs="Times New Roman"/>
          <w:sz w:val="22"/>
          <w:szCs w:val="22"/>
        </w:rPr>
        <w:t xml:space="preserve">Created various charts in </w:t>
      </w:r>
      <w:proofErr w:type="spellStart"/>
      <w:r w:rsidRPr="00FE0681">
        <w:rPr>
          <w:rFonts w:ascii="Times New Roman" w:hAnsi="Times New Roman" w:cs="Times New Roman"/>
          <w:sz w:val="22"/>
          <w:szCs w:val="22"/>
        </w:rPr>
        <w:t>PyCharm</w:t>
      </w:r>
      <w:proofErr w:type="spellEnd"/>
      <w:r w:rsidRPr="00FE0681">
        <w:rPr>
          <w:rFonts w:ascii="Times New Roman" w:hAnsi="Times New Roman" w:cs="Times New Roman"/>
          <w:sz w:val="22"/>
          <w:szCs w:val="22"/>
        </w:rPr>
        <w:t xml:space="preserve"> Notebook using </w:t>
      </w:r>
      <w:proofErr w:type="spellStart"/>
      <w:r w:rsidRPr="00FE0681">
        <w:rPr>
          <w:rFonts w:ascii="Times New Roman" w:hAnsi="Times New Roman" w:cs="Times New Roman"/>
          <w:sz w:val="22"/>
          <w:szCs w:val="22"/>
        </w:rPr>
        <w:t>Matplotlib</w:t>
      </w:r>
      <w:proofErr w:type="spellEnd"/>
      <w:r w:rsidRPr="00FE0681">
        <w:rPr>
          <w:rFonts w:ascii="Times New Roman" w:hAnsi="Times New Roman" w:cs="Times New Roman"/>
          <w:sz w:val="22"/>
          <w:szCs w:val="22"/>
        </w:rPr>
        <w:t xml:space="preserve"> to perform a preliminary analysis on the collected datasets</w:t>
      </w:r>
    </w:p>
    <w:p w:rsidR="00FE0681" w:rsidRPr="00FE0681" w:rsidRDefault="00FE0681" w:rsidP="00FE0681">
      <w:pPr>
        <w:numPr>
          <w:ilvl w:val="0"/>
          <w:numId w:val="5"/>
        </w:numPr>
        <w:suppressAutoHyphens w:val="0"/>
        <w:overflowPunct w:val="0"/>
        <w:autoSpaceDE w:val="0"/>
        <w:autoSpaceDN w:val="0"/>
        <w:adjustRightInd w:val="0"/>
        <w:spacing w:line="360" w:lineRule="auto"/>
        <w:jc w:val="both"/>
        <w:rPr>
          <w:rFonts w:ascii="Times New Roman" w:hAnsi="Times New Roman" w:cs="Times New Roman"/>
          <w:sz w:val="22"/>
          <w:szCs w:val="22"/>
        </w:rPr>
      </w:pPr>
      <w:r w:rsidRPr="00FE0681">
        <w:rPr>
          <w:rFonts w:ascii="Times New Roman" w:hAnsi="Times New Roman" w:cs="Times New Roman"/>
          <w:sz w:val="22"/>
          <w:szCs w:val="22"/>
        </w:rPr>
        <w:t>Prepared, combined and handled datasets and conducted feature work using Pandas</w:t>
      </w:r>
    </w:p>
    <w:p w:rsidR="00FE0681" w:rsidRPr="00FE0681" w:rsidRDefault="00FE0681" w:rsidP="00FE0681">
      <w:pPr>
        <w:numPr>
          <w:ilvl w:val="0"/>
          <w:numId w:val="5"/>
        </w:numPr>
        <w:suppressAutoHyphens w:val="0"/>
        <w:overflowPunct w:val="0"/>
        <w:autoSpaceDE w:val="0"/>
        <w:autoSpaceDN w:val="0"/>
        <w:adjustRightInd w:val="0"/>
        <w:spacing w:line="360" w:lineRule="auto"/>
        <w:jc w:val="both"/>
        <w:rPr>
          <w:rFonts w:ascii="Times New Roman" w:hAnsi="Times New Roman" w:cs="Times New Roman"/>
          <w:sz w:val="22"/>
          <w:szCs w:val="22"/>
        </w:rPr>
      </w:pPr>
      <w:r w:rsidRPr="00FE0681">
        <w:rPr>
          <w:rFonts w:ascii="Times New Roman" w:hAnsi="Times New Roman" w:cs="Times New Roman"/>
          <w:sz w:val="22"/>
          <w:szCs w:val="22"/>
        </w:rPr>
        <w:t xml:space="preserve">Involved in using NumPy library along with </w:t>
      </w:r>
      <w:proofErr w:type="spellStart"/>
      <w:r w:rsidRPr="00FE0681">
        <w:rPr>
          <w:rFonts w:ascii="Times New Roman" w:hAnsi="Times New Roman" w:cs="Times New Roman"/>
          <w:color w:val="333333"/>
          <w:sz w:val="22"/>
          <w:szCs w:val="22"/>
        </w:rPr>
        <w:t>matplotlib</w:t>
      </w:r>
      <w:proofErr w:type="spellEnd"/>
      <w:r w:rsidRPr="00FE0681">
        <w:rPr>
          <w:rFonts w:ascii="Times New Roman" w:hAnsi="Times New Roman" w:cs="Times New Roman"/>
          <w:color w:val="333333"/>
          <w:sz w:val="22"/>
          <w:szCs w:val="22"/>
        </w:rPr>
        <w:t xml:space="preserve"> library to plot different visualizations like histograms, bar charts, etc</w:t>
      </w:r>
    </w:p>
    <w:p w:rsidR="00FE0681" w:rsidRPr="00FE0681" w:rsidRDefault="00FE0681" w:rsidP="00FE0681">
      <w:pPr>
        <w:numPr>
          <w:ilvl w:val="0"/>
          <w:numId w:val="5"/>
        </w:numPr>
        <w:suppressAutoHyphens w:val="0"/>
        <w:overflowPunct w:val="0"/>
        <w:autoSpaceDE w:val="0"/>
        <w:autoSpaceDN w:val="0"/>
        <w:adjustRightInd w:val="0"/>
        <w:spacing w:line="360" w:lineRule="auto"/>
        <w:jc w:val="both"/>
        <w:rPr>
          <w:rFonts w:ascii="Times New Roman" w:hAnsi="Times New Roman" w:cs="Times New Roman"/>
          <w:sz w:val="22"/>
          <w:szCs w:val="22"/>
        </w:rPr>
      </w:pPr>
      <w:r w:rsidRPr="00FE0681">
        <w:rPr>
          <w:rFonts w:ascii="Times New Roman" w:hAnsi="Times New Roman" w:cs="Times New Roman"/>
          <w:sz w:val="22"/>
          <w:szCs w:val="22"/>
        </w:rPr>
        <w:t>Installed &amp; Configured Oracle database Connections</w:t>
      </w:r>
    </w:p>
    <w:p w:rsidR="00FE0681" w:rsidRPr="00FE0681" w:rsidRDefault="00FE0681" w:rsidP="00FE0681">
      <w:pPr>
        <w:numPr>
          <w:ilvl w:val="0"/>
          <w:numId w:val="5"/>
        </w:numPr>
        <w:suppressAutoHyphens w:val="0"/>
        <w:overflowPunct w:val="0"/>
        <w:autoSpaceDE w:val="0"/>
        <w:autoSpaceDN w:val="0"/>
        <w:adjustRightInd w:val="0"/>
        <w:spacing w:line="360" w:lineRule="auto"/>
        <w:jc w:val="both"/>
        <w:rPr>
          <w:rFonts w:ascii="Times New Roman" w:hAnsi="Times New Roman" w:cs="Times New Roman"/>
          <w:sz w:val="22"/>
          <w:szCs w:val="22"/>
        </w:rPr>
      </w:pPr>
      <w:r w:rsidRPr="00FE0681">
        <w:rPr>
          <w:rFonts w:ascii="Times New Roman" w:hAnsi="Times New Roman" w:cs="Times New Roman"/>
          <w:sz w:val="22"/>
          <w:szCs w:val="22"/>
        </w:rPr>
        <w:t xml:space="preserve">Involved in Storing and Accessing data from Oracle database through SQL using </w:t>
      </w:r>
      <w:proofErr w:type="spellStart"/>
      <w:r w:rsidRPr="00FE0681">
        <w:rPr>
          <w:rFonts w:ascii="Times New Roman" w:hAnsi="Times New Roman" w:cs="Times New Roman"/>
          <w:sz w:val="22"/>
          <w:szCs w:val="22"/>
        </w:rPr>
        <w:t>cx_Oracle</w:t>
      </w:r>
      <w:proofErr w:type="spellEnd"/>
      <w:r w:rsidRPr="00FE0681">
        <w:rPr>
          <w:rFonts w:ascii="Times New Roman" w:hAnsi="Times New Roman" w:cs="Times New Roman"/>
          <w:sz w:val="22"/>
          <w:szCs w:val="22"/>
        </w:rPr>
        <w:t xml:space="preserve"> Module</w:t>
      </w:r>
    </w:p>
    <w:p w:rsidR="00FE0681" w:rsidRPr="00FE0681" w:rsidRDefault="00FE0681" w:rsidP="00FE0681">
      <w:pPr>
        <w:numPr>
          <w:ilvl w:val="0"/>
          <w:numId w:val="5"/>
        </w:numPr>
        <w:suppressAutoHyphens w:val="0"/>
        <w:overflowPunct w:val="0"/>
        <w:autoSpaceDE w:val="0"/>
        <w:autoSpaceDN w:val="0"/>
        <w:adjustRightInd w:val="0"/>
        <w:spacing w:line="360" w:lineRule="auto"/>
        <w:jc w:val="both"/>
        <w:rPr>
          <w:rFonts w:ascii="Times New Roman" w:hAnsi="Times New Roman" w:cs="Times New Roman"/>
          <w:sz w:val="22"/>
          <w:szCs w:val="22"/>
        </w:rPr>
      </w:pPr>
      <w:r w:rsidRPr="00FE0681">
        <w:rPr>
          <w:rFonts w:ascii="Times New Roman" w:eastAsia="MS UI Gothic" w:hAnsi="Times New Roman" w:cs="Times New Roman"/>
          <w:sz w:val="22"/>
          <w:szCs w:val="22"/>
        </w:rPr>
        <w:t>Involved in creating Django Models classes and written Model Queries for accessing data from Oracle</w:t>
      </w:r>
    </w:p>
    <w:p w:rsidR="00054DC9" w:rsidRPr="00054DC9" w:rsidRDefault="00054DC9" w:rsidP="00054DC9">
      <w:pPr>
        <w:pStyle w:val="BodyText"/>
        <w:spacing w:line="240" w:lineRule="auto"/>
        <w:ind w:left="0"/>
        <w:rPr>
          <w:rFonts w:ascii="Times New Roman" w:hAnsi="Times New Roman" w:cs="Times New Roman"/>
          <w:sz w:val="22"/>
          <w:szCs w:val="22"/>
        </w:rPr>
      </w:pPr>
      <w:r w:rsidRPr="00054DC9">
        <w:rPr>
          <w:rFonts w:ascii="Times New Roman" w:hAnsi="Times New Roman" w:cs="Times New Roman"/>
          <w:b/>
          <w:sz w:val="22"/>
          <w:szCs w:val="22"/>
          <w:u w:val="single"/>
        </w:rPr>
        <w:t>Project#2</w:t>
      </w:r>
    </w:p>
    <w:p w:rsidR="00054DC9" w:rsidRPr="00FE0681" w:rsidRDefault="00054DC9" w:rsidP="00054DC9">
      <w:pPr>
        <w:pStyle w:val="BodyText"/>
        <w:spacing w:after="200" w:line="240" w:lineRule="auto"/>
        <w:ind w:left="0"/>
        <w:rPr>
          <w:rFonts w:ascii="Times New Roman" w:hAnsi="Times New Roman" w:cs="Times New Roman"/>
          <w:b/>
          <w:sz w:val="22"/>
          <w:szCs w:val="22"/>
        </w:rPr>
      </w:pPr>
      <w:r w:rsidRPr="00054DC9">
        <w:rPr>
          <w:rFonts w:ascii="Times New Roman" w:eastAsia="MS UI Gothic" w:hAnsi="Times New Roman" w:cs="Times New Roman"/>
          <w:spacing w:val="0"/>
          <w:sz w:val="22"/>
          <w:szCs w:val="22"/>
          <w:lang w:eastAsia="en-US"/>
        </w:rPr>
        <w:t>Title</w:t>
      </w:r>
      <w:r w:rsidRPr="00054DC9">
        <w:rPr>
          <w:rFonts w:ascii="Times New Roman" w:hAnsi="Times New Roman" w:cs="Times New Roman"/>
          <w:sz w:val="22"/>
          <w:szCs w:val="22"/>
        </w:rPr>
        <w:tab/>
      </w:r>
      <w:r w:rsidRPr="00054DC9">
        <w:rPr>
          <w:rFonts w:ascii="Times New Roman" w:hAnsi="Times New Roman" w:cs="Times New Roman"/>
          <w:sz w:val="22"/>
          <w:szCs w:val="22"/>
        </w:rPr>
        <w:tab/>
        <w:t>:</w:t>
      </w:r>
      <w:r w:rsidR="00FE0681">
        <w:rPr>
          <w:rFonts w:ascii="Times New Roman" w:hAnsi="Times New Roman" w:cs="Times New Roman"/>
          <w:sz w:val="22"/>
          <w:szCs w:val="22"/>
        </w:rPr>
        <w:t xml:space="preserve"> </w:t>
      </w:r>
      <w:r w:rsidR="00FE0681" w:rsidRPr="00FE0681">
        <w:rPr>
          <w:rFonts w:ascii="Times New Roman" w:hAnsi="Times New Roman" w:cs="Times New Roman"/>
          <w:b/>
          <w:sz w:val="22"/>
          <w:szCs w:val="22"/>
        </w:rPr>
        <w:t>Auto Knowledge Info Web</w:t>
      </w:r>
    </w:p>
    <w:p w:rsidR="00054DC9" w:rsidRPr="00054DC9" w:rsidRDefault="00054DC9" w:rsidP="00054DC9">
      <w:pPr>
        <w:pStyle w:val="BodyText"/>
        <w:spacing w:after="200" w:line="240" w:lineRule="auto"/>
        <w:ind w:left="0"/>
        <w:rPr>
          <w:rFonts w:ascii="Times New Roman" w:hAnsi="Times New Roman" w:cs="Times New Roman"/>
          <w:sz w:val="22"/>
          <w:szCs w:val="22"/>
        </w:rPr>
      </w:pPr>
      <w:r w:rsidRPr="00054DC9">
        <w:rPr>
          <w:rFonts w:ascii="Times New Roman" w:eastAsia="MS UI Gothic" w:hAnsi="Times New Roman" w:cs="Times New Roman"/>
          <w:spacing w:val="0"/>
          <w:sz w:val="22"/>
          <w:szCs w:val="22"/>
          <w:lang w:eastAsia="en-US"/>
        </w:rPr>
        <w:t>Duration</w:t>
      </w:r>
      <w:r w:rsidRPr="00054DC9">
        <w:rPr>
          <w:rFonts w:ascii="Times New Roman" w:hAnsi="Times New Roman" w:cs="Times New Roman"/>
          <w:sz w:val="22"/>
          <w:szCs w:val="22"/>
        </w:rPr>
        <w:tab/>
        <w:t>:</w:t>
      </w:r>
      <w:r w:rsidR="00FE0681">
        <w:rPr>
          <w:rFonts w:ascii="Times New Roman" w:hAnsi="Times New Roman" w:cs="Times New Roman"/>
          <w:sz w:val="22"/>
          <w:szCs w:val="22"/>
        </w:rPr>
        <w:t xml:space="preserve"> </w:t>
      </w:r>
      <w:r w:rsidR="000B2029">
        <w:rPr>
          <w:rFonts w:ascii="Times New Roman" w:eastAsia="MS UI Gothic" w:hAnsi="Times New Roman" w:cs="Times New Roman"/>
          <w:spacing w:val="0"/>
          <w:sz w:val="22"/>
          <w:szCs w:val="22"/>
          <w:lang w:eastAsia="en-US"/>
        </w:rPr>
        <w:t>Nov 2016</w:t>
      </w:r>
      <w:r w:rsidRPr="00054DC9">
        <w:rPr>
          <w:rFonts w:ascii="Times New Roman" w:eastAsia="MS UI Gothic" w:hAnsi="Times New Roman" w:cs="Times New Roman"/>
          <w:spacing w:val="0"/>
          <w:sz w:val="22"/>
          <w:szCs w:val="22"/>
          <w:lang w:eastAsia="en-US"/>
        </w:rPr>
        <w:t xml:space="preserve"> to Aug 201</w:t>
      </w:r>
      <w:r w:rsidR="000B2029">
        <w:rPr>
          <w:rFonts w:ascii="Times New Roman" w:eastAsia="MS UI Gothic" w:hAnsi="Times New Roman" w:cs="Times New Roman"/>
          <w:spacing w:val="0"/>
          <w:sz w:val="22"/>
          <w:szCs w:val="22"/>
          <w:lang w:eastAsia="en-US"/>
        </w:rPr>
        <w:t>7</w:t>
      </w:r>
    </w:p>
    <w:p w:rsidR="00054DC9" w:rsidRDefault="00054DC9" w:rsidP="00054DC9">
      <w:pPr>
        <w:pStyle w:val="BodyText"/>
        <w:spacing w:after="200" w:line="240" w:lineRule="auto"/>
        <w:ind w:left="0"/>
        <w:rPr>
          <w:rFonts w:ascii="Times New Roman" w:eastAsia="MS UI Gothic" w:hAnsi="Times New Roman" w:cs="Times New Roman"/>
          <w:spacing w:val="0"/>
          <w:sz w:val="22"/>
          <w:szCs w:val="22"/>
          <w:lang w:eastAsia="en-US"/>
        </w:rPr>
      </w:pPr>
      <w:r w:rsidRPr="00054DC9">
        <w:rPr>
          <w:rFonts w:ascii="Times New Roman" w:eastAsia="MS UI Gothic" w:hAnsi="Times New Roman" w:cs="Times New Roman"/>
          <w:spacing w:val="0"/>
          <w:sz w:val="22"/>
          <w:szCs w:val="22"/>
          <w:lang w:eastAsia="en-US"/>
        </w:rPr>
        <w:t>Environment</w:t>
      </w:r>
      <w:r w:rsidRPr="00054DC9">
        <w:rPr>
          <w:rFonts w:ascii="Times New Roman" w:hAnsi="Times New Roman" w:cs="Times New Roman"/>
          <w:sz w:val="22"/>
          <w:szCs w:val="22"/>
        </w:rPr>
        <w:tab/>
        <w:t>:</w:t>
      </w:r>
      <w:r w:rsidR="00FE0681">
        <w:rPr>
          <w:rFonts w:ascii="Times New Roman" w:hAnsi="Times New Roman" w:cs="Times New Roman"/>
          <w:sz w:val="22"/>
          <w:szCs w:val="22"/>
        </w:rPr>
        <w:t xml:space="preserve"> </w:t>
      </w:r>
      <w:r w:rsidRPr="00054DC9">
        <w:rPr>
          <w:rFonts w:ascii="Times New Roman" w:eastAsia="MS UI Gothic" w:hAnsi="Times New Roman" w:cs="Times New Roman"/>
          <w:spacing w:val="0"/>
          <w:sz w:val="22"/>
          <w:szCs w:val="22"/>
          <w:lang w:eastAsia="en-US"/>
        </w:rPr>
        <w:t xml:space="preserve">Python, </w:t>
      </w:r>
      <w:proofErr w:type="spellStart"/>
      <w:r w:rsidRPr="00054DC9">
        <w:rPr>
          <w:rFonts w:ascii="Times New Roman" w:eastAsia="MS UI Gothic" w:hAnsi="Times New Roman" w:cs="Times New Roman"/>
          <w:spacing w:val="0"/>
          <w:sz w:val="22"/>
          <w:szCs w:val="22"/>
          <w:lang w:eastAsia="en-US"/>
        </w:rPr>
        <w:t>Django</w:t>
      </w:r>
      <w:proofErr w:type="spellEnd"/>
      <w:r w:rsidRPr="00054DC9">
        <w:rPr>
          <w:rFonts w:ascii="Times New Roman" w:eastAsia="MS UI Gothic" w:hAnsi="Times New Roman" w:cs="Times New Roman"/>
          <w:spacing w:val="0"/>
          <w:sz w:val="22"/>
          <w:szCs w:val="22"/>
          <w:lang w:eastAsia="en-US"/>
        </w:rPr>
        <w:t xml:space="preserve">, MySQL DB </w:t>
      </w:r>
    </w:p>
    <w:p w:rsidR="00FE0681" w:rsidRPr="00054DC9" w:rsidRDefault="00FE0681" w:rsidP="00054DC9">
      <w:pPr>
        <w:pStyle w:val="BodyText"/>
        <w:spacing w:after="200" w:line="240" w:lineRule="auto"/>
        <w:ind w:left="0"/>
        <w:rPr>
          <w:rFonts w:ascii="Times New Roman" w:eastAsia="MS UI Gothic" w:hAnsi="Times New Roman" w:cs="Times New Roman"/>
          <w:spacing w:val="0"/>
          <w:sz w:val="22"/>
          <w:szCs w:val="22"/>
          <w:lang w:eastAsia="en-US"/>
        </w:rPr>
      </w:pPr>
      <w:r>
        <w:rPr>
          <w:rFonts w:ascii="Times New Roman" w:eastAsia="MS UI Gothic" w:hAnsi="Times New Roman" w:cs="Times New Roman"/>
          <w:spacing w:val="0"/>
          <w:sz w:val="22"/>
          <w:szCs w:val="22"/>
          <w:lang w:eastAsia="en-US"/>
        </w:rPr>
        <w:t>Role</w:t>
      </w:r>
      <w:r>
        <w:rPr>
          <w:rFonts w:ascii="Times New Roman" w:eastAsia="MS UI Gothic" w:hAnsi="Times New Roman" w:cs="Times New Roman"/>
          <w:spacing w:val="0"/>
          <w:sz w:val="22"/>
          <w:szCs w:val="22"/>
          <w:lang w:eastAsia="en-US"/>
        </w:rPr>
        <w:tab/>
      </w:r>
      <w:r>
        <w:rPr>
          <w:rFonts w:ascii="Times New Roman" w:eastAsia="MS UI Gothic" w:hAnsi="Times New Roman" w:cs="Times New Roman"/>
          <w:spacing w:val="0"/>
          <w:sz w:val="22"/>
          <w:szCs w:val="22"/>
          <w:lang w:eastAsia="en-US"/>
        </w:rPr>
        <w:tab/>
        <w:t>: Developer</w:t>
      </w:r>
    </w:p>
    <w:p w:rsidR="00054DC9" w:rsidRPr="00054DC9" w:rsidRDefault="00054DC9" w:rsidP="00054DC9">
      <w:pPr>
        <w:pStyle w:val="BodyText"/>
        <w:spacing w:after="140" w:line="240" w:lineRule="auto"/>
        <w:ind w:left="0"/>
        <w:rPr>
          <w:rFonts w:ascii="Times New Roman" w:eastAsia="Verdana" w:hAnsi="Times New Roman" w:cs="Times New Roman"/>
          <w:sz w:val="22"/>
          <w:szCs w:val="22"/>
        </w:rPr>
      </w:pPr>
      <w:r w:rsidRPr="00054DC9">
        <w:rPr>
          <w:rFonts w:ascii="Times New Roman" w:hAnsi="Times New Roman" w:cs="Times New Roman"/>
          <w:b/>
          <w:sz w:val="22"/>
          <w:szCs w:val="22"/>
        </w:rPr>
        <w:t>Description:</w:t>
      </w:r>
      <w:r w:rsidRPr="00054DC9">
        <w:rPr>
          <w:rFonts w:ascii="Times New Roman" w:hAnsi="Times New Roman" w:cs="Times New Roman"/>
          <w:sz w:val="22"/>
          <w:szCs w:val="22"/>
        </w:rPr>
        <w:tab/>
      </w:r>
    </w:p>
    <w:p w:rsidR="00054DC9" w:rsidRPr="002C3CF1" w:rsidRDefault="00054DC9" w:rsidP="002C3CF1">
      <w:pPr>
        <w:pStyle w:val="BodyText"/>
        <w:spacing w:after="0" w:line="360" w:lineRule="auto"/>
        <w:ind w:left="0" w:firstLine="720"/>
        <w:rPr>
          <w:rFonts w:ascii="Times New Roman" w:hAnsi="Times New Roman" w:cs="Times New Roman"/>
          <w:spacing w:val="0"/>
          <w:sz w:val="22"/>
          <w:szCs w:val="22"/>
        </w:rPr>
      </w:pPr>
      <w:r w:rsidRPr="00054DC9">
        <w:rPr>
          <w:rFonts w:ascii="Times New Roman" w:eastAsia="MS UI Gothic" w:hAnsi="Times New Roman" w:cs="Times New Roman"/>
          <w:spacing w:val="0"/>
          <w:sz w:val="22"/>
          <w:szCs w:val="22"/>
          <w:lang w:eastAsia="en-US"/>
        </w:rPr>
        <w:t xml:space="preserve"> </w:t>
      </w:r>
      <w:r w:rsidR="002C3CF1" w:rsidRPr="002C3CF1">
        <w:rPr>
          <w:rFonts w:ascii="Times New Roman" w:hAnsi="Times New Roman" w:cs="Times New Roman"/>
          <w:color w:val="000000"/>
          <w:sz w:val="22"/>
          <w:szCs w:val="22"/>
        </w:rPr>
        <w:t>Auto Knowledge is a website giving information about the auto world. The project mainly deals information about new cars and Test drives. It rates cars on its performance. It also gives information about the happenings. This website was available in 3 languages namely English, French, Dutch. Users could post information about the vehicles they wanted sell. The project was also provided with a control panel to the admin of the system, through which the admin can monitor the system</w:t>
      </w:r>
      <w:r w:rsidRPr="002C3CF1">
        <w:rPr>
          <w:rFonts w:ascii="Times New Roman" w:eastAsia="MS UI Gothic" w:hAnsi="Times New Roman" w:cs="Times New Roman"/>
          <w:spacing w:val="0"/>
          <w:sz w:val="22"/>
          <w:szCs w:val="22"/>
          <w:lang w:eastAsia="en-US"/>
        </w:rPr>
        <w:t>.</w:t>
      </w:r>
    </w:p>
    <w:p w:rsidR="002C3CF1" w:rsidRDefault="002C3CF1" w:rsidP="00054DC9">
      <w:pPr>
        <w:spacing w:after="100"/>
        <w:jc w:val="both"/>
        <w:rPr>
          <w:rFonts w:ascii="Times New Roman" w:hAnsi="Times New Roman" w:cs="Times New Roman"/>
          <w:b/>
          <w:sz w:val="22"/>
          <w:szCs w:val="22"/>
        </w:rPr>
      </w:pPr>
    </w:p>
    <w:p w:rsidR="002C3CF1" w:rsidRDefault="002C3CF1" w:rsidP="00054DC9">
      <w:pPr>
        <w:spacing w:after="100"/>
        <w:jc w:val="both"/>
        <w:rPr>
          <w:rFonts w:ascii="Times New Roman" w:hAnsi="Times New Roman" w:cs="Times New Roman"/>
          <w:b/>
          <w:sz w:val="22"/>
          <w:szCs w:val="22"/>
        </w:rPr>
      </w:pPr>
    </w:p>
    <w:p w:rsidR="00054DC9" w:rsidRPr="00054DC9" w:rsidRDefault="00054DC9" w:rsidP="00054DC9">
      <w:pPr>
        <w:spacing w:after="100"/>
        <w:jc w:val="both"/>
        <w:rPr>
          <w:rFonts w:ascii="Times New Roman" w:hAnsi="Times New Roman" w:cs="Times New Roman"/>
          <w:sz w:val="22"/>
          <w:szCs w:val="22"/>
        </w:rPr>
      </w:pPr>
      <w:r w:rsidRPr="00054DC9">
        <w:rPr>
          <w:rFonts w:ascii="Times New Roman" w:hAnsi="Times New Roman" w:cs="Times New Roman"/>
          <w:b/>
          <w:sz w:val="22"/>
          <w:szCs w:val="22"/>
        </w:rPr>
        <w:t>Responsibilities:</w:t>
      </w:r>
    </w:p>
    <w:p w:rsidR="002C3CF1" w:rsidRPr="002C3CF1" w:rsidRDefault="002C3CF1" w:rsidP="002C3CF1">
      <w:pPr>
        <w:widowControl/>
        <w:numPr>
          <w:ilvl w:val="0"/>
          <w:numId w:val="5"/>
        </w:numPr>
        <w:suppressAutoHyphens w:val="0"/>
        <w:spacing w:line="360" w:lineRule="auto"/>
        <w:jc w:val="both"/>
        <w:rPr>
          <w:rFonts w:ascii="Times New Roman" w:eastAsia="MS UI Gothic" w:hAnsi="Times New Roman" w:cs="Times New Roman"/>
          <w:sz w:val="22"/>
          <w:szCs w:val="22"/>
        </w:rPr>
      </w:pPr>
      <w:r w:rsidRPr="002C3CF1">
        <w:rPr>
          <w:rFonts w:ascii="Times New Roman" w:eastAsia="MS UI Gothic" w:hAnsi="Times New Roman" w:cs="Times New Roman"/>
          <w:sz w:val="22"/>
          <w:szCs w:val="22"/>
        </w:rPr>
        <w:t xml:space="preserve">Understanding the project requirements and developing/Enhancing the code based on the client requirements </w:t>
      </w:r>
      <w:r w:rsidRPr="002C3CF1">
        <w:rPr>
          <w:rFonts w:ascii="Times New Roman" w:hAnsi="Times New Roman" w:cs="Times New Roman"/>
          <w:color w:val="000000"/>
          <w:sz w:val="22"/>
          <w:szCs w:val="22"/>
        </w:rPr>
        <w:t>using Python, Django, oops concepts</w:t>
      </w:r>
    </w:p>
    <w:p w:rsidR="002C3CF1" w:rsidRPr="002C3CF1" w:rsidRDefault="002C3CF1" w:rsidP="002C3CF1">
      <w:pPr>
        <w:widowControl/>
        <w:numPr>
          <w:ilvl w:val="0"/>
          <w:numId w:val="5"/>
        </w:numPr>
        <w:spacing w:line="360" w:lineRule="auto"/>
        <w:jc w:val="both"/>
        <w:rPr>
          <w:rFonts w:ascii="Times New Roman" w:eastAsia="MS UI Gothic" w:hAnsi="Times New Roman" w:cs="Times New Roman"/>
          <w:sz w:val="22"/>
          <w:szCs w:val="22"/>
        </w:rPr>
      </w:pPr>
      <w:r w:rsidRPr="002C3CF1">
        <w:rPr>
          <w:rFonts w:ascii="Times New Roman" w:eastAsia="MS UI Gothic" w:hAnsi="Times New Roman" w:cs="Times New Roman"/>
          <w:sz w:val="22"/>
          <w:szCs w:val="22"/>
        </w:rPr>
        <w:t>Involved in creating modules and models using Python required for the project</w:t>
      </w:r>
    </w:p>
    <w:p w:rsidR="002C3CF1" w:rsidRPr="002C3CF1" w:rsidRDefault="002C3CF1" w:rsidP="002C3CF1">
      <w:pPr>
        <w:pStyle w:val="ColorfulList-Accent11"/>
        <w:widowControl w:val="0"/>
        <w:numPr>
          <w:ilvl w:val="0"/>
          <w:numId w:val="5"/>
        </w:numPr>
        <w:tabs>
          <w:tab w:val="left" w:pos="798"/>
        </w:tabs>
        <w:suppressAutoHyphens/>
        <w:spacing w:line="360" w:lineRule="auto"/>
        <w:contextualSpacing/>
        <w:rPr>
          <w:color w:val="000000"/>
          <w:sz w:val="22"/>
          <w:szCs w:val="22"/>
        </w:rPr>
      </w:pPr>
      <w:r w:rsidRPr="002C3CF1">
        <w:rPr>
          <w:color w:val="000000"/>
          <w:sz w:val="22"/>
          <w:szCs w:val="22"/>
        </w:rPr>
        <w:t>Involved Developed Object Relation Mapping codes using Django framework</w:t>
      </w:r>
    </w:p>
    <w:p w:rsidR="002C3CF1" w:rsidRPr="002C3CF1" w:rsidRDefault="002C3CF1" w:rsidP="002C3CF1">
      <w:pPr>
        <w:numPr>
          <w:ilvl w:val="0"/>
          <w:numId w:val="5"/>
        </w:numPr>
        <w:spacing w:line="360" w:lineRule="auto"/>
        <w:jc w:val="both"/>
        <w:rPr>
          <w:rFonts w:ascii="Times New Roman" w:eastAsia="MS UI Gothic" w:hAnsi="Times New Roman" w:cs="Times New Roman"/>
          <w:sz w:val="22"/>
          <w:szCs w:val="22"/>
        </w:rPr>
      </w:pPr>
      <w:r w:rsidRPr="002C3CF1">
        <w:rPr>
          <w:rFonts w:ascii="Times New Roman" w:eastAsia="MS UI Gothic" w:hAnsi="Times New Roman" w:cs="Times New Roman"/>
          <w:sz w:val="22"/>
          <w:szCs w:val="22"/>
        </w:rPr>
        <w:t>Involved in accessing data from database as demanded for a task</w:t>
      </w:r>
    </w:p>
    <w:p w:rsidR="002C3CF1" w:rsidRPr="002C3CF1" w:rsidRDefault="002C3CF1" w:rsidP="002C3CF1">
      <w:pPr>
        <w:pStyle w:val="ColorfulList-Accent11"/>
        <w:widowControl w:val="0"/>
        <w:numPr>
          <w:ilvl w:val="0"/>
          <w:numId w:val="5"/>
        </w:numPr>
        <w:tabs>
          <w:tab w:val="left" w:pos="798"/>
        </w:tabs>
        <w:suppressAutoHyphens/>
        <w:spacing w:line="360" w:lineRule="auto"/>
        <w:contextualSpacing/>
        <w:rPr>
          <w:color w:val="000000"/>
          <w:sz w:val="22"/>
          <w:szCs w:val="22"/>
        </w:rPr>
      </w:pPr>
      <w:r w:rsidRPr="002C3CF1">
        <w:rPr>
          <w:color w:val="000000"/>
          <w:sz w:val="22"/>
          <w:szCs w:val="22"/>
        </w:rPr>
        <w:t>Involved in creating page templates requirements for the project</w:t>
      </w:r>
    </w:p>
    <w:p w:rsidR="002C3CF1" w:rsidRPr="002C3CF1" w:rsidRDefault="002C3CF1" w:rsidP="002C3CF1">
      <w:pPr>
        <w:pStyle w:val="ColorfulList-Accent11"/>
        <w:widowControl w:val="0"/>
        <w:numPr>
          <w:ilvl w:val="0"/>
          <w:numId w:val="5"/>
        </w:numPr>
        <w:tabs>
          <w:tab w:val="left" w:pos="798"/>
        </w:tabs>
        <w:suppressAutoHyphens/>
        <w:spacing w:line="360" w:lineRule="auto"/>
        <w:contextualSpacing/>
        <w:rPr>
          <w:color w:val="000000"/>
          <w:sz w:val="22"/>
          <w:szCs w:val="22"/>
        </w:rPr>
      </w:pPr>
      <w:r w:rsidRPr="002C3CF1">
        <w:rPr>
          <w:color w:val="000000"/>
          <w:sz w:val="22"/>
          <w:szCs w:val="22"/>
        </w:rPr>
        <w:t>Involved in writing client validations using JavaScript</w:t>
      </w:r>
    </w:p>
    <w:p w:rsidR="00475F94" w:rsidRPr="00895D2B" w:rsidRDefault="002C3CF1" w:rsidP="00895D2B">
      <w:pPr>
        <w:pStyle w:val="ColorfulList-Accent11"/>
        <w:widowControl w:val="0"/>
        <w:numPr>
          <w:ilvl w:val="0"/>
          <w:numId w:val="5"/>
        </w:numPr>
        <w:tabs>
          <w:tab w:val="left" w:pos="798"/>
        </w:tabs>
        <w:suppressAutoHyphens/>
        <w:spacing w:line="360" w:lineRule="auto"/>
        <w:contextualSpacing/>
        <w:rPr>
          <w:sz w:val="22"/>
          <w:szCs w:val="22"/>
        </w:rPr>
      </w:pPr>
      <w:r w:rsidRPr="002C3CF1">
        <w:rPr>
          <w:sz w:val="22"/>
          <w:szCs w:val="22"/>
        </w:rPr>
        <w:t>Coordinating with the team to meet the client requirement</w:t>
      </w:r>
    </w:p>
    <w:p w:rsidR="000001AA" w:rsidRPr="00EF01AD" w:rsidRDefault="00475F94" w:rsidP="00475F94">
      <w:pPr>
        <w:pStyle w:val="BodyText2"/>
        <w:shd w:val="clear" w:color="auto" w:fill="E6E6E6"/>
        <w:spacing w:line="240" w:lineRule="auto"/>
        <w:ind w:left="0" w:right="-900"/>
        <w:rPr>
          <w:rFonts w:ascii="Times New Roman" w:hAnsi="Times New Roman" w:cs="Times New Roman"/>
          <w:b/>
          <w:color w:val="000000"/>
          <w:sz w:val="22"/>
          <w:szCs w:val="22"/>
          <w:lang w:val="en-GB"/>
          <w14:shadow w14:blurRad="50800" w14:dist="38100" w14:dir="2700000" w14:sx="100000" w14:sy="100000" w14:kx="0" w14:ky="0" w14:algn="tl">
            <w14:srgbClr w14:val="000000">
              <w14:alpha w14:val="60000"/>
            </w14:srgbClr>
          </w14:shadow>
        </w:rPr>
      </w:pPr>
      <w:r w:rsidRPr="00EF01AD">
        <w:rPr>
          <w:rFonts w:ascii="Times New Roman" w:hAnsi="Times New Roman" w:cs="Times New Roman"/>
          <w:b/>
          <w:color w:val="000000"/>
          <w:sz w:val="22"/>
          <w:szCs w:val="22"/>
          <w:lang w:val="en-GB"/>
          <w14:shadow w14:blurRad="50800" w14:dist="38100" w14:dir="2700000" w14:sx="100000" w14:sy="100000" w14:kx="0" w14:ky="0" w14:algn="tl">
            <w14:srgbClr w14:val="000000">
              <w14:alpha w14:val="60000"/>
            </w14:srgbClr>
          </w14:shadow>
        </w:rPr>
        <w:t xml:space="preserve"> Previous Work </w:t>
      </w:r>
      <w:proofErr w:type="gramStart"/>
      <w:r w:rsidRPr="00EF01AD">
        <w:rPr>
          <w:rFonts w:ascii="Times New Roman" w:hAnsi="Times New Roman" w:cs="Times New Roman"/>
          <w:b/>
          <w:color w:val="000000"/>
          <w:sz w:val="22"/>
          <w:szCs w:val="22"/>
          <w:lang w:val="en-GB"/>
          <w14:shadow w14:blurRad="50800" w14:dist="38100" w14:dir="2700000" w14:sx="100000" w14:sy="100000" w14:kx="0" w14:ky="0" w14:algn="tl">
            <w14:srgbClr w14:val="000000">
              <w14:alpha w14:val="60000"/>
            </w14:srgbClr>
          </w14:shadow>
        </w:rPr>
        <w:t>Experience :</w:t>
      </w:r>
      <w:proofErr w:type="gramEnd"/>
    </w:p>
    <w:p w:rsidR="000001AA" w:rsidRPr="00895D2B" w:rsidRDefault="000001AA" w:rsidP="00895D2B">
      <w:pPr>
        <w:pStyle w:val="ListParagraph"/>
        <w:numPr>
          <w:ilvl w:val="0"/>
          <w:numId w:val="15"/>
        </w:numPr>
        <w:tabs>
          <w:tab w:val="left" w:pos="885"/>
          <w:tab w:val="left" w:pos="3735"/>
        </w:tabs>
        <w:jc w:val="both"/>
        <w:rPr>
          <w:rFonts w:eastAsia="MS UI Gothic"/>
          <w:sz w:val="22"/>
          <w:szCs w:val="22"/>
        </w:rPr>
      </w:pPr>
      <w:r w:rsidRPr="00475F94">
        <w:rPr>
          <w:rFonts w:eastAsia="MS UI Gothic"/>
          <w:sz w:val="22"/>
          <w:szCs w:val="22"/>
        </w:rPr>
        <w:t xml:space="preserve">Worked as </w:t>
      </w:r>
      <w:proofErr w:type="gramStart"/>
      <w:r w:rsidRPr="00475F94">
        <w:rPr>
          <w:rFonts w:eastAsia="MS UI Gothic"/>
          <w:sz w:val="22"/>
          <w:szCs w:val="22"/>
        </w:rPr>
        <w:t>a</w:t>
      </w:r>
      <w:proofErr w:type="gramEnd"/>
      <w:r w:rsidR="00475F94">
        <w:rPr>
          <w:rFonts w:eastAsia="MS UI Gothic"/>
          <w:sz w:val="22"/>
          <w:szCs w:val="22"/>
        </w:rPr>
        <w:t xml:space="preserve"> </w:t>
      </w:r>
      <w:r w:rsidRPr="00475F94">
        <w:rPr>
          <w:rFonts w:eastAsia="MS UI Gothic"/>
          <w:sz w:val="22"/>
          <w:szCs w:val="22"/>
        </w:rPr>
        <w:t>Associate Software Consultant for Tata Consultant Service, Bangalore from Feb’14 to Feb’16.</w:t>
      </w:r>
    </w:p>
    <w:p w:rsidR="00895D2B" w:rsidRDefault="002C3CF1" w:rsidP="00895D2B">
      <w:pPr>
        <w:pStyle w:val="BodyText"/>
        <w:spacing w:line="240" w:lineRule="auto"/>
        <w:ind w:left="0"/>
        <w:rPr>
          <w:rFonts w:ascii="Times New Roman" w:hAnsi="Times New Roman" w:cs="Times New Roman"/>
          <w:sz w:val="22"/>
          <w:szCs w:val="22"/>
        </w:rPr>
      </w:pPr>
      <w:r w:rsidRPr="00054DC9">
        <w:rPr>
          <w:rFonts w:ascii="Times New Roman" w:hAnsi="Times New Roman" w:cs="Times New Roman"/>
          <w:b/>
          <w:sz w:val="22"/>
          <w:szCs w:val="22"/>
          <w:u w:val="single"/>
        </w:rPr>
        <w:t>Project</w:t>
      </w:r>
      <w:r w:rsidR="00895D2B">
        <w:rPr>
          <w:rFonts w:ascii="Times New Roman" w:hAnsi="Times New Roman" w:cs="Times New Roman"/>
          <w:b/>
          <w:sz w:val="22"/>
          <w:szCs w:val="22"/>
          <w:u w:val="single"/>
        </w:rPr>
        <w:t>:</w:t>
      </w:r>
    </w:p>
    <w:p w:rsidR="002C3CF1" w:rsidRPr="00895D2B" w:rsidRDefault="002C3CF1" w:rsidP="00895D2B">
      <w:pPr>
        <w:pStyle w:val="BodyText"/>
        <w:spacing w:line="240" w:lineRule="auto"/>
        <w:ind w:left="0"/>
        <w:rPr>
          <w:rFonts w:ascii="Times New Roman" w:hAnsi="Times New Roman" w:cs="Times New Roman"/>
          <w:sz w:val="22"/>
          <w:szCs w:val="22"/>
        </w:rPr>
      </w:pPr>
      <w:r w:rsidRPr="00054DC9">
        <w:rPr>
          <w:rFonts w:ascii="Times New Roman" w:eastAsia="MS UI Gothic" w:hAnsi="Times New Roman" w:cs="Times New Roman"/>
          <w:spacing w:val="0"/>
          <w:sz w:val="22"/>
          <w:szCs w:val="22"/>
          <w:lang w:eastAsia="en-US"/>
        </w:rPr>
        <w:t>Title</w:t>
      </w:r>
      <w:r w:rsidRPr="00054DC9">
        <w:rPr>
          <w:rFonts w:ascii="Times New Roman" w:hAnsi="Times New Roman" w:cs="Times New Roman"/>
          <w:sz w:val="22"/>
          <w:szCs w:val="22"/>
        </w:rPr>
        <w:tab/>
      </w:r>
      <w:r w:rsidRPr="00054DC9">
        <w:rPr>
          <w:rFonts w:ascii="Times New Roman" w:hAnsi="Times New Roman" w:cs="Times New Roman"/>
          <w:sz w:val="22"/>
          <w:szCs w:val="22"/>
        </w:rPr>
        <w:tab/>
        <w:t>:</w:t>
      </w:r>
      <w:r>
        <w:rPr>
          <w:rFonts w:ascii="Times New Roman" w:hAnsi="Times New Roman" w:cs="Times New Roman"/>
          <w:sz w:val="22"/>
          <w:szCs w:val="22"/>
        </w:rPr>
        <w:t xml:space="preserve"> </w:t>
      </w:r>
      <w:r w:rsidR="00D84722" w:rsidRPr="00D84722">
        <w:rPr>
          <w:rFonts w:ascii="Times New Roman" w:hAnsi="Times New Roman" w:cs="Times New Roman"/>
          <w:b/>
          <w:color w:val="000000"/>
          <w:sz w:val="24"/>
          <w:szCs w:val="24"/>
        </w:rPr>
        <w:t>ENM IP Transport</w:t>
      </w:r>
    </w:p>
    <w:p w:rsidR="002C3CF1" w:rsidRPr="00054DC9" w:rsidRDefault="002C3CF1" w:rsidP="002C3CF1">
      <w:pPr>
        <w:pStyle w:val="BodyText"/>
        <w:spacing w:after="200" w:line="240" w:lineRule="auto"/>
        <w:ind w:left="0"/>
        <w:rPr>
          <w:rFonts w:ascii="Times New Roman" w:hAnsi="Times New Roman" w:cs="Times New Roman"/>
          <w:sz w:val="22"/>
          <w:szCs w:val="22"/>
        </w:rPr>
      </w:pPr>
      <w:r w:rsidRPr="00054DC9">
        <w:rPr>
          <w:rFonts w:ascii="Times New Roman" w:eastAsia="MS UI Gothic" w:hAnsi="Times New Roman" w:cs="Times New Roman"/>
          <w:spacing w:val="0"/>
          <w:sz w:val="22"/>
          <w:szCs w:val="22"/>
          <w:lang w:eastAsia="en-US"/>
        </w:rPr>
        <w:t>Duration</w:t>
      </w:r>
      <w:r w:rsidRPr="00054DC9">
        <w:rPr>
          <w:rFonts w:ascii="Times New Roman" w:hAnsi="Times New Roman" w:cs="Times New Roman"/>
          <w:sz w:val="22"/>
          <w:szCs w:val="22"/>
        </w:rPr>
        <w:tab/>
        <w:t>:</w:t>
      </w:r>
      <w:r>
        <w:rPr>
          <w:rFonts w:ascii="Times New Roman" w:hAnsi="Times New Roman" w:cs="Times New Roman"/>
          <w:sz w:val="22"/>
          <w:szCs w:val="22"/>
        </w:rPr>
        <w:t xml:space="preserve"> </w:t>
      </w:r>
      <w:r w:rsidR="00475F94">
        <w:rPr>
          <w:rFonts w:ascii="Times New Roman" w:eastAsia="MS UI Gothic" w:hAnsi="Times New Roman" w:cs="Times New Roman"/>
          <w:spacing w:val="0"/>
          <w:sz w:val="22"/>
          <w:szCs w:val="22"/>
          <w:lang w:eastAsia="en-US"/>
        </w:rPr>
        <w:t>June 2014</w:t>
      </w:r>
      <w:r w:rsidRPr="00054DC9">
        <w:rPr>
          <w:rFonts w:ascii="Times New Roman" w:eastAsia="MS UI Gothic" w:hAnsi="Times New Roman" w:cs="Times New Roman"/>
          <w:spacing w:val="0"/>
          <w:sz w:val="22"/>
          <w:szCs w:val="22"/>
          <w:lang w:eastAsia="en-US"/>
        </w:rPr>
        <w:t xml:space="preserve"> to </w:t>
      </w:r>
      <w:r w:rsidR="00475F94">
        <w:rPr>
          <w:rFonts w:ascii="Times New Roman" w:eastAsia="MS UI Gothic" w:hAnsi="Times New Roman" w:cs="Times New Roman"/>
          <w:spacing w:val="0"/>
          <w:sz w:val="22"/>
          <w:szCs w:val="22"/>
          <w:lang w:eastAsia="en-US"/>
        </w:rPr>
        <w:t>Feb 2016</w:t>
      </w:r>
    </w:p>
    <w:p w:rsidR="002C3CF1" w:rsidRDefault="002C3CF1" w:rsidP="002C3CF1">
      <w:pPr>
        <w:pStyle w:val="BodyText"/>
        <w:spacing w:after="200" w:line="240" w:lineRule="auto"/>
        <w:ind w:left="0"/>
        <w:rPr>
          <w:rFonts w:ascii="Times New Roman" w:eastAsia="MS UI Gothic" w:hAnsi="Times New Roman" w:cs="Times New Roman"/>
          <w:spacing w:val="0"/>
          <w:sz w:val="22"/>
          <w:szCs w:val="22"/>
          <w:lang w:eastAsia="en-US"/>
        </w:rPr>
      </w:pPr>
      <w:r w:rsidRPr="00054DC9">
        <w:rPr>
          <w:rFonts w:ascii="Times New Roman" w:eastAsia="MS UI Gothic" w:hAnsi="Times New Roman" w:cs="Times New Roman"/>
          <w:spacing w:val="0"/>
          <w:sz w:val="22"/>
          <w:szCs w:val="22"/>
          <w:lang w:eastAsia="en-US"/>
        </w:rPr>
        <w:t>Environment</w:t>
      </w:r>
      <w:r w:rsidRPr="00054DC9">
        <w:rPr>
          <w:rFonts w:ascii="Times New Roman" w:hAnsi="Times New Roman" w:cs="Times New Roman"/>
          <w:sz w:val="22"/>
          <w:szCs w:val="22"/>
        </w:rPr>
        <w:tab/>
        <w:t>:</w:t>
      </w:r>
      <w:r w:rsidR="00EB5CD0">
        <w:rPr>
          <w:rFonts w:ascii="Times New Roman" w:hAnsi="Times New Roman" w:cs="Times New Roman"/>
          <w:color w:val="000000"/>
          <w:sz w:val="24"/>
          <w:szCs w:val="24"/>
        </w:rPr>
        <w:t xml:space="preserve"> </w:t>
      </w:r>
      <w:proofErr w:type="spellStart"/>
      <w:r w:rsidR="00EB5CD0">
        <w:rPr>
          <w:rFonts w:ascii="Times New Roman" w:hAnsi="Times New Roman" w:cs="Times New Roman"/>
          <w:color w:val="000000"/>
          <w:sz w:val="24"/>
          <w:szCs w:val="24"/>
        </w:rPr>
        <w:t>Py</w:t>
      </w:r>
      <w:r w:rsidR="00D84722">
        <w:rPr>
          <w:rFonts w:ascii="Times New Roman" w:hAnsi="Times New Roman" w:cs="Times New Roman"/>
          <w:color w:val="000000"/>
          <w:sz w:val="24"/>
          <w:szCs w:val="24"/>
        </w:rPr>
        <w:t>Unit</w:t>
      </w:r>
      <w:proofErr w:type="spellEnd"/>
      <w:r w:rsidR="00D84722">
        <w:rPr>
          <w:rFonts w:ascii="Times New Roman" w:hAnsi="Times New Roman" w:cs="Times New Roman"/>
          <w:color w:val="000000"/>
          <w:sz w:val="24"/>
          <w:szCs w:val="24"/>
        </w:rPr>
        <w:t>, GIT</w:t>
      </w:r>
      <w:r w:rsidR="00D84722" w:rsidRPr="008468FB">
        <w:rPr>
          <w:rFonts w:ascii="Times New Roman" w:hAnsi="Times New Roman" w:cs="Times New Roman"/>
          <w:color w:val="000000"/>
          <w:sz w:val="24"/>
          <w:szCs w:val="24"/>
        </w:rPr>
        <w:t>, Eclipse, Shell Scripting, Python.</w:t>
      </w:r>
    </w:p>
    <w:p w:rsidR="002C3CF1" w:rsidRPr="00054DC9" w:rsidRDefault="002C3CF1" w:rsidP="002C3CF1">
      <w:pPr>
        <w:pStyle w:val="BodyText"/>
        <w:spacing w:after="140" w:line="240" w:lineRule="auto"/>
        <w:ind w:left="0"/>
        <w:rPr>
          <w:rFonts w:ascii="Times New Roman" w:eastAsia="Verdana" w:hAnsi="Times New Roman" w:cs="Times New Roman"/>
          <w:sz w:val="22"/>
          <w:szCs w:val="22"/>
        </w:rPr>
      </w:pPr>
      <w:r w:rsidRPr="00054DC9">
        <w:rPr>
          <w:rFonts w:ascii="Times New Roman" w:hAnsi="Times New Roman" w:cs="Times New Roman"/>
          <w:b/>
          <w:sz w:val="22"/>
          <w:szCs w:val="22"/>
        </w:rPr>
        <w:t>Description:</w:t>
      </w:r>
      <w:r w:rsidRPr="00054DC9">
        <w:rPr>
          <w:rFonts w:ascii="Times New Roman" w:hAnsi="Times New Roman" w:cs="Times New Roman"/>
          <w:sz w:val="22"/>
          <w:szCs w:val="22"/>
        </w:rPr>
        <w:tab/>
      </w:r>
    </w:p>
    <w:p w:rsidR="002C3CF1" w:rsidRPr="000001AA" w:rsidRDefault="002C3CF1" w:rsidP="000001AA">
      <w:pPr>
        <w:pStyle w:val="BodyText"/>
        <w:spacing w:after="0" w:line="240" w:lineRule="auto"/>
        <w:ind w:left="0" w:firstLine="720"/>
        <w:rPr>
          <w:rFonts w:ascii="Times New Roman" w:hAnsi="Times New Roman" w:cs="Times New Roman"/>
          <w:b/>
          <w:sz w:val="22"/>
          <w:szCs w:val="22"/>
        </w:rPr>
      </w:pPr>
      <w:r w:rsidRPr="00054DC9">
        <w:rPr>
          <w:rFonts w:ascii="Times New Roman" w:eastAsia="MS UI Gothic" w:hAnsi="Times New Roman" w:cs="Times New Roman"/>
          <w:spacing w:val="0"/>
          <w:sz w:val="22"/>
          <w:szCs w:val="22"/>
          <w:lang w:eastAsia="en-US"/>
        </w:rPr>
        <w:t xml:space="preserve"> </w:t>
      </w:r>
      <w:r w:rsidRPr="000001AA">
        <w:rPr>
          <w:rFonts w:ascii="Times New Roman" w:hAnsi="Times New Roman" w:cs="Times New Roman"/>
          <w:color w:val="000000"/>
          <w:sz w:val="22"/>
          <w:szCs w:val="22"/>
        </w:rPr>
        <w:t xml:space="preserve">Ericsson Network Manager is a unified management system that provides operators with a </w:t>
      </w:r>
      <w:r w:rsidR="000001AA" w:rsidRPr="000001AA">
        <w:rPr>
          <w:rFonts w:ascii="Times New Roman" w:hAnsi="Times New Roman" w:cs="Times New Roman"/>
          <w:color w:val="000000"/>
          <w:sz w:val="22"/>
          <w:szCs w:val="22"/>
        </w:rPr>
        <w:t xml:space="preserve">common view of network </w:t>
      </w:r>
      <w:r w:rsidRPr="000001AA">
        <w:rPr>
          <w:rFonts w:ascii="Times New Roman" w:hAnsi="Times New Roman" w:cs="Times New Roman"/>
          <w:color w:val="000000"/>
          <w:sz w:val="22"/>
          <w:szCs w:val="22"/>
        </w:rPr>
        <w:t>resources and services. Operators are eager to adopt Ericsson Network</w:t>
      </w:r>
      <w:r w:rsidRPr="00D707BD">
        <w:rPr>
          <w:rFonts w:ascii="Times New Roman" w:hAnsi="Times New Roman" w:cs="Times New Roman"/>
          <w:color w:val="000000"/>
          <w:sz w:val="22"/>
          <w:szCs w:val="22"/>
        </w:rPr>
        <w:br/>
      </w:r>
      <w:r w:rsidRPr="000001AA">
        <w:rPr>
          <w:rFonts w:ascii="Times New Roman" w:hAnsi="Times New Roman" w:cs="Times New Roman"/>
          <w:color w:val="000000"/>
          <w:sz w:val="22"/>
          <w:szCs w:val="22"/>
        </w:rPr>
        <w:t>Manager early in order to provide feedback on its functional evolution and to re-evaluate and enhance</w:t>
      </w:r>
      <w:r w:rsidRPr="00D707BD">
        <w:rPr>
          <w:rFonts w:ascii="Times New Roman" w:hAnsi="Times New Roman" w:cs="Times New Roman"/>
          <w:color w:val="000000"/>
          <w:sz w:val="22"/>
          <w:szCs w:val="22"/>
        </w:rPr>
        <w:br/>
      </w:r>
      <w:r w:rsidRPr="000001AA">
        <w:rPr>
          <w:rFonts w:ascii="Times New Roman" w:hAnsi="Times New Roman" w:cs="Times New Roman"/>
          <w:color w:val="000000"/>
          <w:sz w:val="22"/>
          <w:szCs w:val="22"/>
        </w:rPr>
        <w:t>their network domain operations and workflows. The Swisscom (Leading Telecom Provider in</w:t>
      </w:r>
      <w:r w:rsidRPr="00D707BD">
        <w:rPr>
          <w:rFonts w:ascii="Times New Roman" w:hAnsi="Times New Roman" w:cs="Times New Roman"/>
          <w:color w:val="000000"/>
          <w:sz w:val="22"/>
          <w:szCs w:val="22"/>
        </w:rPr>
        <w:br/>
      </w:r>
      <w:r w:rsidRPr="000001AA">
        <w:rPr>
          <w:rFonts w:ascii="Times New Roman" w:hAnsi="Times New Roman" w:cs="Times New Roman"/>
          <w:color w:val="000000"/>
          <w:sz w:val="22"/>
          <w:szCs w:val="22"/>
        </w:rPr>
        <w:t>Switzerland and Italy) deployment marks the first time that Ericsson Network Manager has gone live in an operator network. Ericsson Network Manager supports all FCAPS functionalities except Accounting.</w:t>
      </w:r>
      <w:r w:rsidRPr="00D707BD">
        <w:rPr>
          <w:rFonts w:ascii="Times New Roman" w:hAnsi="Times New Roman" w:cs="Times New Roman"/>
          <w:color w:val="000000"/>
          <w:sz w:val="22"/>
          <w:szCs w:val="22"/>
        </w:rPr>
        <w:br/>
      </w:r>
      <w:r w:rsidRPr="000001AA">
        <w:rPr>
          <w:rFonts w:ascii="Times New Roman" w:hAnsi="Times New Roman" w:cs="Times New Roman"/>
          <w:color w:val="000000"/>
          <w:sz w:val="22"/>
          <w:szCs w:val="22"/>
        </w:rPr>
        <w:t xml:space="preserve">With Ericsson Network Manager, it is easy to manage different kinds of Network Elements (including </w:t>
      </w:r>
      <w:r w:rsidR="000001AA" w:rsidRPr="000001AA">
        <w:rPr>
          <w:rFonts w:ascii="Times New Roman" w:hAnsi="Times New Roman" w:cs="Times New Roman"/>
          <w:color w:val="000000"/>
          <w:sz w:val="22"/>
          <w:szCs w:val="22"/>
        </w:rPr>
        <w:t xml:space="preserve">Network Elements </w:t>
      </w:r>
      <w:r w:rsidRPr="000001AA">
        <w:rPr>
          <w:rFonts w:ascii="Times New Roman" w:hAnsi="Times New Roman" w:cs="Times New Roman"/>
          <w:color w:val="000000"/>
          <w:sz w:val="22"/>
          <w:szCs w:val="22"/>
        </w:rPr>
        <w:t>from other vendors like CISCO and JUNIPER) more efficiently.</w:t>
      </w:r>
      <w:r w:rsidRPr="00D707BD">
        <w:rPr>
          <w:rFonts w:ascii="Times New Roman" w:hAnsi="Times New Roman" w:cs="Times New Roman"/>
          <w:color w:val="000000"/>
          <w:sz w:val="22"/>
          <w:szCs w:val="22"/>
        </w:rPr>
        <w:br/>
      </w:r>
    </w:p>
    <w:p w:rsidR="002C3CF1" w:rsidRPr="00054DC9" w:rsidRDefault="002C3CF1" w:rsidP="002C3CF1">
      <w:pPr>
        <w:spacing w:after="100"/>
        <w:jc w:val="both"/>
        <w:rPr>
          <w:rFonts w:ascii="Times New Roman" w:hAnsi="Times New Roman" w:cs="Times New Roman"/>
          <w:sz w:val="22"/>
          <w:szCs w:val="22"/>
        </w:rPr>
      </w:pPr>
      <w:r w:rsidRPr="00054DC9">
        <w:rPr>
          <w:rFonts w:ascii="Times New Roman" w:hAnsi="Times New Roman" w:cs="Times New Roman"/>
          <w:b/>
          <w:sz w:val="22"/>
          <w:szCs w:val="22"/>
        </w:rPr>
        <w:t>Responsibilities:</w:t>
      </w:r>
    </w:p>
    <w:p w:rsidR="000001AA" w:rsidRPr="000001AA" w:rsidRDefault="000001AA" w:rsidP="000001AA">
      <w:pPr>
        <w:pStyle w:val="ListParagraph"/>
        <w:numPr>
          <w:ilvl w:val="0"/>
          <w:numId w:val="13"/>
        </w:numPr>
        <w:rPr>
          <w:color w:val="505050"/>
          <w:sz w:val="22"/>
          <w:szCs w:val="22"/>
        </w:rPr>
      </w:pPr>
      <w:r w:rsidRPr="000001AA">
        <w:rPr>
          <w:color w:val="000000"/>
          <w:sz w:val="22"/>
          <w:szCs w:val="22"/>
        </w:rPr>
        <w:t>Automating build tools using Shell scripting and Python Scripting.</w:t>
      </w:r>
    </w:p>
    <w:p w:rsidR="000001AA" w:rsidRPr="000001AA" w:rsidRDefault="000001AA" w:rsidP="000001AA">
      <w:pPr>
        <w:pStyle w:val="ListParagraph"/>
        <w:numPr>
          <w:ilvl w:val="0"/>
          <w:numId w:val="13"/>
        </w:numPr>
        <w:rPr>
          <w:color w:val="505050"/>
          <w:sz w:val="22"/>
          <w:szCs w:val="22"/>
        </w:rPr>
      </w:pPr>
      <w:r w:rsidRPr="000001AA">
        <w:rPr>
          <w:color w:val="000000"/>
          <w:sz w:val="22"/>
          <w:szCs w:val="22"/>
        </w:rPr>
        <w:t>Application feature deployment (virtual and physical servers), production handling, code</w:t>
      </w:r>
      <w:r>
        <w:rPr>
          <w:color w:val="000000"/>
          <w:sz w:val="22"/>
          <w:szCs w:val="22"/>
        </w:rPr>
        <w:t xml:space="preserve"> </w:t>
      </w:r>
      <w:r w:rsidRPr="000001AA">
        <w:rPr>
          <w:color w:val="000000"/>
          <w:sz w:val="22"/>
          <w:szCs w:val="22"/>
        </w:rPr>
        <w:t>movement activities and delivered application feature.</w:t>
      </w:r>
    </w:p>
    <w:p w:rsidR="000001AA" w:rsidRPr="000001AA" w:rsidRDefault="000001AA" w:rsidP="000001AA">
      <w:pPr>
        <w:pStyle w:val="ListParagraph"/>
        <w:numPr>
          <w:ilvl w:val="0"/>
          <w:numId w:val="13"/>
        </w:numPr>
        <w:rPr>
          <w:color w:val="505050"/>
          <w:sz w:val="22"/>
          <w:szCs w:val="22"/>
        </w:rPr>
      </w:pPr>
      <w:r w:rsidRPr="000001AA">
        <w:rPr>
          <w:color w:val="000000"/>
          <w:sz w:val="22"/>
          <w:szCs w:val="22"/>
        </w:rPr>
        <w:t>Had an opportunity to lead a team of eight in testing FCAPS functionality for different node</w:t>
      </w:r>
      <w:r>
        <w:rPr>
          <w:color w:val="000000"/>
          <w:sz w:val="22"/>
          <w:szCs w:val="22"/>
        </w:rPr>
        <w:t xml:space="preserve"> </w:t>
      </w:r>
      <w:r w:rsidRPr="000001AA">
        <w:rPr>
          <w:color w:val="000000"/>
          <w:sz w:val="22"/>
          <w:szCs w:val="22"/>
        </w:rPr>
        <w:t>families.</w:t>
      </w:r>
      <w:r w:rsidRPr="000001AA">
        <w:rPr>
          <w:color w:val="000000"/>
          <w:sz w:val="22"/>
          <w:szCs w:val="22"/>
        </w:rPr>
        <w:br/>
        <w:t>Version Controlling using GIT.</w:t>
      </w:r>
    </w:p>
    <w:p w:rsidR="000001AA" w:rsidRPr="000001AA" w:rsidRDefault="000001AA" w:rsidP="000001AA">
      <w:pPr>
        <w:pStyle w:val="ListParagraph"/>
        <w:numPr>
          <w:ilvl w:val="0"/>
          <w:numId w:val="13"/>
        </w:numPr>
        <w:rPr>
          <w:color w:val="505050"/>
          <w:sz w:val="22"/>
          <w:szCs w:val="22"/>
        </w:rPr>
      </w:pPr>
      <w:r w:rsidRPr="000001AA">
        <w:rPr>
          <w:color w:val="000000"/>
          <w:sz w:val="22"/>
          <w:szCs w:val="22"/>
        </w:rPr>
        <w:t>Developed applications using agile methodologies and best coding practices including PMD.</w:t>
      </w:r>
    </w:p>
    <w:p w:rsidR="000001AA" w:rsidRPr="000001AA" w:rsidRDefault="000001AA" w:rsidP="000001AA">
      <w:pPr>
        <w:pStyle w:val="ListParagraph"/>
        <w:numPr>
          <w:ilvl w:val="0"/>
          <w:numId w:val="13"/>
        </w:numPr>
        <w:rPr>
          <w:color w:val="505050"/>
          <w:sz w:val="22"/>
          <w:szCs w:val="22"/>
        </w:rPr>
      </w:pPr>
      <w:r w:rsidRPr="000001AA">
        <w:rPr>
          <w:color w:val="000000"/>
          <w:sz w:val="22"/>
          <w:szCs w:val="22"/>
        </w:rPr>
        <w:t>Performed code merge, deployment and integration testing.</w:t>
      </w:r>
    </w:p>
    <w:p w:rsidR="000001AA" w:rsidRPr="000001AA" w:rsidRDefault="000001AA" w:rsidP="000001AA">
      <w:pPr>
        <w:pStyle w:val="ListParagraph"/>
        <w:numPr>
          <w:ilvl w:val="0"/>
          <w:numId w:val="13"/>
        </w:numPr>
        <w:rPr>
          <w:color w:val="505050"/>
          <w:sz w:val="22"/>
          <w:szCs w:val="22"/>
        </w:rPr>
      </w:pPr>
      <w:r w:rsidRPr="000001AA">
        <w:rPr>
          <w:color w:val="000000"/>
          <w:sz w:val="22"/>
          <w:szCs w:val="22"/>
        </w:rPr>
        <w:t>Automated testing of application using Test Automation Framework.</w:t>
      </w:r>
    </w:p>
    <w:p w:rsidR="000001AA" w:rsidRPr="000001AA" w:rsidRDefault="000001AA" w:rsidP="000001AA">
      <w:pPr>
        <w:pStyle w:val="ListParagraph"/>
        <w:numPr>
          <w:ilvl w:val="0"/>
          <w:numId w:val="13"/>
        </w:numPr>
        <w:rPr>
          <w:color w:val="505050"/>
          <w:sz w:val="22"/>
          <w:szCs w:val="22"/>
        </w:rPr>
      </w:pPr>
      <w:r w:rsidRPr="000001AA">
        <w:rPr>
          <w:color w:val="000000"/>
          <w:sz w:val="22"/>
          <w:szCs w:val="22"/>
        </w:rPr>
        <w:t>Automated test environment setup in Jenkins using Shell Scripting and Python.</w:t>
      </w:r>
    </w:p>
    <w:p w:rsidR="000001AA" w:rsidRPr="000001AA" w:rsidRDefault="000001AA" w:rsidP="000001AA">
      <w:pPr>
        <w:pStyle w:val="ListParagraph"/>
        <w:numPr>
          <w:ilvl w:val="0"/>
          <w:numId w:val="13"/>
        </w:numPr>
        <w:rPr>
          <w:color w:val="505050"/>
          <w:sz w:val="22"/>
          <w:szCs w:val="22"/>
        </w:rPr>
      </w:pPr>
      <w:r w:rsidRPr="000001AA">
        <w:rPr>
          <w:color w:val="000000"/>
          <w:sz w:val="22"/>
          <w:szCs w:val="22"/>
        </w:rPr>
        <w:t xml:space="preserve">Written </w:t>
      </w:r>
      <w:proofErr w:type="spellStart"/>
      <w:r w:rsidRPr="000001AA">
        <w:rPr>
          <w:color w:val="000000"/>
          <w:sz w:val="22"/>
          <w:szCs w:val="22"/>
        </w:rPr>
        <w:t>JUnits</w:t>
      </w:r>
      <w:proofErr w:type="spellEnd"/>
      <w:r w:rsidRPr="000001AA">
        <w:rPr>
          <w:color w:val="000000"/>
          <w:sz w:val="22"/>
          <w:szCs w:val="22"/>
        </w:rPr>
        <w:t xml:space="preserve"> for application feature code.</w:t>
      </w:r>
    </w:p>
    <w:p w:rsidR="000001AA" w:rsidRPr="000001AA" w:rsidRDefault="000001AA" w:rsidP="000001AA">
      <w:pPr>
        <w:pStyle w:val="ListParagraph"/>
        <w:numPr>
          <w:ilvl w:val="0"/>
          <w:numId w:val="13"/>
        </w:numPr>
        <w:rPr>
          <w:color w:val="505050"/>
          <w:sz w:val="22"/>
          <w:szCs w:val="22"/>
        </w:rPr>
      </w:pPr>
      <w:r w:rsidRPr="000001AA">
        <w:rPr>
          <w:color w:val="000000"/>
          <w:sz w:val="22"/>
          <w:szCs w:val="22"/>
        </w:rPr>
        <w:t xml:space="preserve">Had been single point of contact for </w:t>
      </w:r>
      <w:proofErr w:type="spellStart"/>
      <w:r w:rsidRPr="000001AA">
        <w:rPr>
          <w:color w:val="000000"/>
          <w:sz w:val="22"/>
          <w:szCs w:val="22"/>
        </w:rPr>
        <w:t>NETSim</w:t>
      </w:r>
      <w:proofErr w:type="spellEnd"/>
      <w:r w:rsidRPr="000001AA">
        <w:rPr>
          <w:color w:val="000000"/>
          <w:sz w:val="22"/>
          <w:szCs w:val="22"/>
        </w:rPr>
        <w:t xml:space="preserve"> team in ENM IP Transport team.</w:t>
      </w:r>
    </w:p>
    <w:p w:rsidR="000001AA" w:rsidRPr="000001AA" w:rsidRDefault="000001AA" w:rsidP="000001AA">
      <w:pPr>
        <w:pStyle w:val="ListParagraph"/>
        <w:numPr>
          <w:ilvl w:val="0"/>
          <w:numId w:val="13"/>
        </w:numPr>
        <w:rPr>
          <w:color w:val="505050"/>
          <w:sz w:val="22"/>
          <w:szCs w:val="22"/>
        </w:rPr>
      </w:pPr>
      <w:r w:rsidRPr="000001AA">
        <w:rPr>
          <w:color w:val="000000"/>
          <w:sz w:val="22"/>
          <w:szCs w:val="22"/>
        </w:rPr>
        <w:t xml:space="preserve">Installed netopeer in Linux to support YANG </w:t>
      </w:r>
      <w:proofErr w:type="spellStart"/>
      <w:r w:rsidRPr="000001AA">
        <w:rPr>
          <w:color w:val="000000"/>
          <w:sz w:val="22"/>
          <w:szCs w:val="22"/>
        </w:rPr>
        <w:t>modelling</w:t>
      </w:r>
      <w:proofErr w:type="spellEnd"/>
      <w:r w:rsidRPr="000001AA">
        <w:rPr>
          <w:color w:val="000000"/>
          <w:sz w:val="22"/>
          <w:szCs w:val="22"/>
        </w:rPr>
        <w:t xml:space="preserve"> language for </w:t>
      </w:r>
      <w:proofErr w:type="spellStart"/>
      <w:r w:rsidRPr="000001AA">
        <w:rPr>
          <w:color w:val="000000"/>
          <w:sz w:val="22"/>
          <w:szCs w:val="22"/>
        </w:rPr>
        <w:t>NETSim</w:t>
      </w:r>
      <w:proofErr w:type="spellEnd"/>
      <w:r w:rsidRPr="000001AA">
        <w:rPr>
          <w:color w:val="000000"/>
          <w:sz w:val="22"/>
          <w:szCs w:val="22"/>
        </w:rPr>
        <w:t xml:space="preserve"> nodes.</w:t>
      </w:r>
    </w:p>
    <w:p w:rsidR="000001AA" w:rsidRPr="000001AA" w:rsidRDefault="000001AA" w:rsidP="000001AA">
      <w:pPr>
        <w:pStyle w:val="ListParagraph"/>
        <w:numPr>
          <w:ilvl w:val="0"/>
          <w:numId w:val="13"/>
        </w:numPr>
        <w:rPr>
          <w:color w:val="505050"/>
          <w:sz w:val="22"/>
          <w:szCs w:val="22"/>
        </w:rPr>
      </w:pPr>
      <w:r w:rsidRPr="000001AA">
        <w:rPr>
          <w:color w:val="000000"/>
          <w:sz w:val="22"/>
          <w:szCs w:val="22"/>
        </w:rPr>
        <w:t>Responsible for complete maintenance and deployment in 12 Linux servers.</w:t>
      </w:r>
    </w:p>
    <w:p w:rsidR="002C3CF1" w:rsidRPr="00FE0681" w:rsidRDefault="002C3CF1" w:rsidP="002C3CF1">
      <w:pPr>
        <w:suppressAutoHyphens w:val="0"/>
        <w:overflowPunct w:val="0"/>
        <w:autoSpaceDE w:val="0"/>
        <w:autoSpaceDN w:val="0"/>
        <w:adjustRightInd w:val="0"/>
        <w:spacing w:line="360" w:lineRule="auto"/>
        <w:ind w:left="720"/>
        <w:jc w:val="both"/>
        <w:rPr>
          <w:rFonts w:cstheme="minorHAnsi"/>
        </w:rPr>
      </w:pPr>
    </w:p>
    <w:sectPr w:rsidR="002C3CF1" w:rsidRPr="00FE0681" w:rsidSect="00823DAC">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WenQuanYi Zen Hei">
    <w:altName w:val="Times New Roman"/>
    <w:charset w:val="01"/>
    <w:family w:val="auto"/>
    <w:pitch w:val="variable"/>
  </w:font>
  <w:font w:name="Lohit Devanagari">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UI 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3"/>
    <w:lvl w:ilvl="0">
      <w:start w:val="1"/>
      <w:numFmt w:val="bullet"/>
      <w:lvlText w:val=""/>
      <w:lvlJc w:val="left"/>
      <w:pPr>
        <w:tabs>
          <w:tab w:val="num" w:pos="720"/>
        </w:tabs>
        <w:ind w:left="720" w:hanging="360"/>
      </w:pPr>
      <w:rPr>
        <w:rFonts w:ascii="Symbol" w:hAnsi="Symbol" w:cs="Symbol"/>
        <w:lang w:val="en-US"/>
      </w:rPr>
    </w:lvl>
  </w:abstractNum>
  <w:abstractNum w:abstractNumId="1">
    <w:nsid w:val="00000003"/>
    <w:multiLevelType w:val="multilevel"/>
    <w:tmpl w:val="00000003"/>
    <w:lvl w:ilvl="0">
      <w:start w:val="1"/>
      <w:numFmt w:val="bullet"/>
      <w:lvlText w:val=""/>
      <w:lvlJc w:val="left"/>
      <w:pPr>
        <w:tabs>
          <w:tab w:val="num" w:pos="360"/>
        </w:tabs>
        <w:ind w:left="360" w:hanging="360"/>
      </w:pPr>
      <w:rPr>
        <w:rFonts w:ascii="Wingdings" w:hAnsi="Wingdings" w:cs="Symbol"/>
      </w:rPr>
    </w:lvl>
    <w:lvl w:ilvl="1">
      <w:start w:val="1"/>
      <w:numFmt w:val="bullet"/>
      <w:lvlText w:val=""/>
      <w:lvlJc w:val="left"/>
      <w:pPr>
        <w:tabs>
          <w:tab w:val="num" w:pos="1440"/>
        </w:tabs>
        <w:ind w:left="1440" w:hanging="360"/>
      </w:pPr>
      <w:rPr>
        <w:rFonts w:ascii="Wingdings" w:hAnsi="Wingdings" w:cs="Symbol"/>
      </w:rPr>
    </w:lvl>
    <w:lvl w:ilvl="2">
      <w:start w:val="1"/>
      <w:numFmt w:val="bullet"/>
      <w:lvlText w:val=""/>
      <w:lvlJc w:val="left"/>
      <w:pPr>
        <w:tabs>
          <w:tab w:val="num" w:pos="2160"/>
        </w:tabs>
        <w:ind w:left="2160" w:hanging="360"/>
      </w:pPr>
      <w:rPr>
        <w:rFonts w:ascii="Wingdings" w:hAnsi="Wingdings" w:cs="Symbol"/>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Symbol"/>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Symbol"/>
      </w:rPr>
    </w:lvl>
  </w:abstractNum>
  <w:abstractNum w:abstractNumId="2">
    <w:nsid w:val="00000004"/>
    <w:multiLevelType w:val="multilevel"/>
    <w:tmpl w:val="00000004"/>
    <w:name w:val="WW8Num5"/>
    <w:lvl w:ilvl="0">
      <w:start w:val="1"/>
      <w:numFmt w:val="bullet"/>
      <w:lvlText w:val=""/>
      <w:lvlJc w:val="left"/>
      <w:pPr>
        <w:tabs>
          <w:tab w:val="num" w:pos="0"/>
        </w:tabs>
        <w:ind w:left="720" w:hanging="360"/>
      </w:pPr>
      <w:rPr>
        <w:rFonts w:ascii="Symbol" w:hAnsi="Symbol" w:cs="Symbol"/>
      </w:r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3">
    <w:nsid w:val="00000005"/>
    <w:multiLevelType w:val="singleLevel"/>
    <w:tmpl w:val="00000005"/>
    <w:name w:val="WW8Num6"/>
    <w:lvl w:ilvl="0">
      <w:start w:val="1"/>
      <w:numFmt w:val="bullet"/>
      <w:lvlText w:val=""/>
      <w:lvlJc w:val="left"/>
      <w:pPr>
        <w:tabs>
          <w:tab w:val="num" w:pos="0"/>
        </w:tabs>
        <w:ind w:left="720" w:hanging="360"/>
      </w:pPr>
      <w:rPr>
        <w:rFonts w:ascii="Symbol" w:hAnsi="Symbol" w:cs="Symbol"/>
        <w:color w:val="000000"/>
        <w:sz w:val="22"/>
        <w:szCs w:val="22"/>
      </w:rPr>
    </w:lvl>
  </w:abstractNum>
  <w:abstractNum w:abstractNumId="4">
    <w:nsid w:val="00000006"/>
    <w:multiLevelType w:val="singleLevel"/>
    <w:tmpl w:val="00000006"/>
    <w:lvl w:ilvl="0">
      <w:start w:val="1"/>
      <w:numFmt w:val="bullet"/>
      <w:lvlText w:val=""/>
      <w:lvlJc w:val="left"/>
      <w:pPr>
        <w:tabs>
          <w:tab w:val="num" w:pos="0"/>
        </w:tabs>
        <w:ind w:left="720" w:hanging="360"/>
      </w:pPr>
      <w:rPr>
        <w:rFonts w:ascii="Wingdings" w:hAnsi="Wingdings" w:cs="Wingdings"/>
      </w:rPr>
    </w:lvl>
  </w:abstractNum>
  <w:abstractNum w:abstractNumId="5">
    <w:nsid w:val="00000008"/>
    <w:multiLevelType w:val="singleLevel"/>
    <w:tmpl w:val="00000008"/>
    <w:name w:val="WW8Num8"/>
    <w:lvl w:ilvl="0">
      <w:start w:val="1"/>
      <w:numFmt w:val="bullet"/>
      <w:lvlText w:val=""/>
      <w:lvlJc w:val="left"/>
      <w:pPr>
        <w:tabs>
          <w:tab w:val="num" w:pos="720"/>
        </w:tabs>
        <w:ind w:left="720" w:hanging="360"/>
      </w:pPr>
      <w:rPr>
        <w:rFonts w:ascii="Wingdings" w:hAnsi="Wingdings" w:cs="Symbol"/>
        <w:sz w:val="20"/>
        <w:szCs w:val="20"/>
      </w:rPr>
    </w:lvl>
  </w:abstractNum>
  <w:abstractNum w:abstractNumId="6">
    <w:nsid w:val="00000009"/>
    <w:multiLevelType w:val="singleLevel"/>
    <w:tmpl w:val="00000009"/>
    <w:lvl w:ilvl="0">
      <w:start w:val="1"/>
      <w:numFmt w:val="bullet"/>
      <w:lvlText w:val=""/>
      <w:lvlJc w:val="left"/>
      <w:pPr>
        <w:tabs>
          <w:tab w:val="num" w:pos="720"/>
        </w:tabs>
        <w:ind w:left="720" w:hanging="360"/>
      </w:pPr>
      <w:rPr>
        <w:rFonts w:ascii="Symbol" w:hAnsi="Symbol" w:cs="Wingdings"/>
        <w:sz w:val="20"/>
        <w:szCs w:val="20"/>
      </w:rPr>
    </w:lvl>
  </w:abstractNum>
  <w:abstractNum w:abstractNumId="7">
    <w:nsid w:val="1D5045D1"/>
    <w:multiLevelType w:val="hybridMultilevel"/>
    <w:tmpl w:val="2EDADB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6F69A2"/>
    <w:multiLevelType w:val="hybridMultilevel"/>
    <w:tmpl w:val="7640E342"/>
    <w:lvl w:ilvl="0" w:tplc="0409000D">
      <w:start w:val="1"/>
      <w:numFmt w:val="bullet"/>
      <w:lvlText w:val=""/>
      <w:lvlJc w:val="left"/>
      <w:pPr>
        <w:ind w:left="720" w:hanging="360"/>
      </w:pPr>
      <w:rPr>
        <w:rFonts w:ascii="Wingdings" w:hAnsi="Wingdings"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FA4127"/>
    <w:multiLevelType w:val="hybridMultilevel"/>
    <w:tmpl w:val="8BD873B4"/>
    <w:lvl w:ilvl="0" w:tplc="40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0">
    <w:nsid w:val="42E9177E"/>
    <w:multiLevelType w:val="hybridMultilevel"/>
    <w:tmpl w:val="091A673A"/>
    <w:lvl w:ilvl="0" w:tplc="00000009">
      <w:start w:val="1"/>
      <w:numFmt w:val="bullet"/>
      <w:lvlText w:val=""/>
      <w:lvlJc w:val="left"/>
      <w:pPr>
        <w:ind w:left="720" w:hanging="360"/>
      </w:pPr>
      <w:rPr>
        <w:rFonts w:ascii="Symbol" w:hAnsi="Symbol" w:cs="Wingdings"/>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6803C2"/>
    <w:multiLevelType w:val="hybridMultilevel"/>
    <w:tmpl w:val="BABA26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9335DA0"/>
    <w:multiLevelType w:val="hybridMultilevel"/>
    <w:tmpl w:val="157C947A"/>
    <w:lvl w:ilvl="0" w:tplc="F87A25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266B2"/>
    <w:multiLevelType w:val="hybridMultilevel"/>
    <w:tmpl w:val="308A9514"/>
    <w:lvl w:ilvl="0" w:tplc="F87A25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A79FC"/>
    <w:multiLevelType w:val="hybridMultilevel"/>
    <w:tmpl w:val="190AD70A"/>
    <w:lvl w:ilvl="0" w:tplc="0409000F">
      <w:start w:val="1"/>
      <w:numFmt w:val="decimal"/>
      <w:lvlText w:val="%1."/>
      <w:lvlJc w:val="left"/>
      <w:pPr>
        <w:ind w:left="720" w:hanging="360"/>
      </w:pPr>
      <w:rPr>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 w:numId="7">
    <w:abstractNumId w:val="6"/>
  </w:num>
  <w:num w:numId="8">
    <w:abstractNumId w:val="10"/>
  </w:num>
  <w:num w:numId="9">
    <w:abstractNumId w:val="9"/>
  </w:num>
  <w:num w:numId="10">
    <w:abstractNumId w:val="11"/>
  </w:num>
  <w:num w:numId="11">
    <w:abstractNumId w:val="7"/>
  </w:num>
  <w:num w:numId="12">
    <w:abstractNumId w:val="12"/>
  </w:num>
  <w:num w:numId="13">
    <w:abstractNumId w:val="13"/>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9F1"/>
    <w:rsid w:val="000001AA"/>
    <w:rsid w:val="00017C09"/>
    <w:rsid w:val="00054DC9"/>
    <w:rsid w:val="00082992"/>
    <w:rsid w:val="000B2029"/>
    <w:rsid w:val="000B3EC1"/>
    <w:rsid w:val="002C3CF1"/>
    <w:rsid w:val="002C5E19"/>
    <w:rsid w:val="002E2207"/>
    <w:rsid w:val="002F475F"/>
    <w:rsid w:val="0031614F"/>
    <w:rsid w:val="003A7FC4"/>
    <w:rsid w:val="003E59F1"/>
    <w:rsid w:val="0042525F"/>
    <w:rsid w:val="00455D13"/>
    <w:rsid w:val="00475F94"/>
    <w:rsid w:val="004E6E8A"/>
    <w:rsid w:val="005A52AD"/>
    <w:rsid w:val="0076153C"/>
    <w:rsid w:val="00813F09"/>
    <w:rsid w:val="00823DAC"/>
    <w:rsid w:val="008872F5"/>
    <w:rsid w:val="00895D2B"/>
    <w:rsid w:val="008D0BB3"/>
    <w:rsid w:val="009A47C3"/>
    <w:rsid w:val="00AC58BD"/>
    <w:rsid w:val="00B446FB"/>
    <w:rsid w:val="00BE5853"/>
    <w:rsid w:val="00C4122E"/>
    <w:rsid w:val="00C4745A"/>
    <w:rsid w:val="00C5021B"/>
    <w:rsid w:val="00C73E27"/>
    <w:rsid w:val="00D0325C"/>
    <w:rsid w:val="00D32A7A"/>
    <w:rsid w:val="00D776C3"/>
    <w:rsid w:val="00D83C95"/>
    <w:rsid w:val="00D84722"/>
    <w:rsid w:val="00DA1F71"/>
    <w:rsid w:val="00DA6247"/>
    <w:rsid w:val="00DD449D"/>
    <w:rsid w:val="00E40CC0"/>
    <w:rsid w:val="00EB5CD0"/>
    <w:rsid w:val="00EC1B08"/>
    <w:rsid w:val="00EF01AD"/>
    <w:rsid w:val="00FE06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9F1"/>
    <w:pPr>
      <w:widowControl w:val="0"/>
      <w:suppressAutoHyphens/>
      <w:spacing w:after="0" w:line="240" w:lineRule="auto"/>
    </w:pPr>
    <w:rPr>
      <w:rFonts w:ascii="Liberation Serif" w:eastAsia="WenQuanYi Zen Hei" w:hAnsi="Liberation Serif" w:cs="Lohit Devanagari"/>
      <w:kern w:val="1"/>
      <w:sz w:val="24"/>
      <w:szCs w:val="24"/>
      <w:lang w:eastAsia="zh-CN" w:bidi="hi-IN"/>
    </w:rPr>
  </w:style>
  <w:style w:type="paragraph" w:styleId="Heading1">
    <w:name w:val="heading 1"/>
    <w:basedOn w:val="Normal"/>
    <w:next w:val="Normal"/>
    <w:link w:val="Heading1Char"/>
    <w:uiPriority w:val="9"/>
    <w:qFormat/>
    <w:rsid w:val="003E59F1"/>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Heading">
    <w:name w:val="Para Heading"/>
    <w:basedOn w:val="Heading1"/>
    <w:rsid w:val="003E59F1"/>
    <w:pPr>
      <w:keepLines w:val="0"/>
      <w:autoSpaceDE w:val="0"/>
      <w:spacing w:before="60" w:after="20"/>
    </w:pPr>
    <w:rPr>
      <w:rFonts w:ascii="Arial" w:eastAsia="Times New Roman" w:hAnsi="Arial" w:cs="Arial"/>
      <w:color w:val="auto"/>
      <w:sz w:val="20"/>
      <w:szCs w:val="20"/>
    </w:rPr>
  </w:style>
  <w:style w:type="character" w:customStyle="1" w:styleId="Heading1Char">
    <w:name w:val="Heading 1 Char"/>
    <w:basedOn w:val="DefaultParagraphFont"/>
    <w:link w:val="Heading1"/>
    <w:uiPriority w:val="9"/>
    <w:rsid w:val="003E59F1"/>
    <w:rPr>
      <w:rFonts w:asciiTheme="majorHAnsi" w:eastAsiaTheme="majorEastAsia" w:hAnsiTheme="majorHAnsi" w:cs="Mangal"/>
      <w:b/>
      <w:bCs/>
      <w:color w:val="365F91" w:themeColor="accent1" w:themeShade="BF"/>
      <w:kern w:val="1"/>
      <w:sz w:val="28"/>
      <w:szCs w:val="25"/>
      <w:lang w:eastAsia="zh-CN" w:bidi="hi-IN"/>
    </w:rPr>
  </w:style>
  <w:style w:type="paragraph" w:styleId="BodyText">
    <w:name w:val="Body Text"/>
    <w:basedOn w:val="Normal"/>
    <w:link w:val="BodyTextChar"/>
    <w:rsid w:val="00054DC9"/>
    <w:pPr>
      <w:widowControl/>
      <w:spacing w:after="240" w:line="240" w:lineRule="atLeast"/>
      <w:ind w:left="1080"/>
      <w:jc w:val="both"/>
    </w:pPr>
    <w:rPr>
      <w:rFonts w:ascii="Arial" w:eastAsia="Times New Roman" w:hAnsi="Arial" w:cs="Arial"/>
      <w:spacing w:val="-5"/>
      <w:kern w:val="0"/>
      <w:sz w:val="20"/>
      <w:szCs w:val="20"/>
      <w:lang w:bidi="ar-SA"/>
    </w:rPr>
  </w:style>
  <w:style w:type="character" w:customStyle="1" w:styleId="BodyTextChar">
    <w:name w:val="Body Text Char"/>
    <w:basedOn w:val="DefaultParagraphFont"/>
    <w:link w:val="BodyText"/>
    <w:rsid w:val="00054DC9"/>
    <w:rPr>
      <w:rFonts w:ascii="Arial" w:eastAsia="Times New Roman" w:hAnsi="Arial" w:cs="Arial"/>
      <w:spacing w:val="-5"/>
      <w:sz w:val="20"/>
      <w:szCs w:val="20"/>
      <w:lang w:eastAsia="zh-CN"/>
    </w:rPr>
  </w:style>
  <w:style w:type="paragraph" w:styleId="BodyText2">
    <w:name w:val="Body Text 2"/>
    <w:basedOn w:val="BodyText"/>
    <w:link w:val="BodyText2Char"/>
    <w:rsid w:val="00054DC9"/>
    <w:pPr>
      <w:ind w:left="1440"/>
    </w:pPr>
  </w:style>
  <w:style w:type="character" w:customStyle="1" w:styleId="BodyText2Char">
    <w:name w:val="Body Text 2 Char"/>
    <w:basedOn w:val="DefaultParagraphFont"/>
    <w:link w:val="BodyText2"/>
    <w:rsid w:val="00054DC9"/>
    <w:rPr>
      <w:rFonts w:ascii="Arial" w:eastAsia="Times New Roman" w:hAnsi="Arial" w:cs="Arial"/>
      <w:spacing w:val="-5"/>
      <w:sz w:val="20"/>
      <w:szCs w:val="20"/>
      <w:lang w:eastAsia="zh-CN"/>
    </w:rPr>
  </w:style>
  <w:style w:type="paragraph" w:customStyle="1" w:styleId="BodyTextCharChar">
    <w:name w:val="Body Text Char Char"/>
    <w:basedOn w:val="Normal"/>
    <w:rsid w:val="00054DC9"/>
    <w:pPr>
      <w:autoSpaceDE w:val="0"/>
      <w:jc w:val="both"/>
    </w:pPr>
    <w:rPr>
      <w:rFonts w:ascii="Verdana" w:eastAsia="Times New Roman" w:hAnsi="Verdana" w:cs="Verdana"/>
      <w:kern w:val="0"/>
      <w:sz w:val="20"/>
      <w:szCs w:val="20"/>
      <w:lang w:bidi="ar-SA"/>
    </w:rPr>
  </w:style>
  <w:style w:type="paragraph" w:styleId="ListParagraph">
    <w:name w:val="List Paragraph"/>
    <w:basedOn w:val="Normal"/>
    <w:uiPriority w:val="34"/>
    <w:qFormat/>
    <w:rsid w:val="00054DC9"/>
    <w:pPr>
      <w:widowControl/>
      <w:suppressAutoHyphens w:val="0"/>
      <w:ind w:left="720"/>
    </w:pPr>
    <w:rPr>
      <w:rFonts w:ascii="Times New Roman" w:eastAsia="Times New Roman" w:hAnsi="Times New Roman" w:cs="Times New Roman"/>
      <w:kern w:val="0"/>
      <w:sz w:val="20"/>
      <w:szCs w:val="20"/>
      <w:lang w:eastAsia="en-US" w:bidi="ar-SA"/>
    </w:rPr>
  </w:style>
  <w:style w:type="character" w:customStyle="1" w:styleId="m-4395873085300772340gmail-m4159224361147740417m-5986328331306362783m-4681551956060515492gmail-m-6586517040707416331gmail-m-6957782427016875662gmail-m-6073823947865029601gmail-m-6015645591739232201gmail-m-4438119136496365321gmail-m-83138770417">
    <w:name w:val="m_-4395873085300772340gmail-m_4159224361147740417m_-5986328331306362783m_-4681551956060515492gmail-m_-6586517040707416331gmail-m_-6957782427016875662gmail-m_-6073823947865029601gmail-m_-6015645591739232201gmail-m_-4438119136496365321gmail-m_-83138770417"/>
    <w:basedOn w:val="DefaultParagraphFont"/>
    <w:rsid w:val="00EC1B08"/>
  </w:style>
  <w:style w:type="character" w:styleId="SubtleEmphasis">
    <w:name w:val="Subtle Emphasis"/>
    <w:basedOn w:val="DefaultParagraphFont"/>
    <w:uiPriority w:val="19"/>
    <w:qFormat/>
    <w:rsid w:val="00017C09"/>
    <w:rPr>
      <w:i/>
      <w:iCs/>
      <w:color w:val="808080" w:themeColor="text1" w:themeTint="7F"/>
    </w:rPr>
  </w:style>
  <w:style w:type="paragraph" w:customStyle="1" w:styleId="ColorfulList-Accent11">
    <w:name w:val="Colorful List - Accent 11"/>
    <w:basedOn w:val="Normal"/>
    <w:rsid w:val="002C3CF1"/>
    <w:pPr>
      <w:widowControl/>
      <w:suppressAutoHyphens w:val="0"/>
      <w:ind w:left="720"/>
    </w:pPr>
    <w:rPr>
      <w:rFonts w:ascii="Times New Roman" w:eastAsia="Times New Roman" w:hAnsi="Times New Roman" w:cs="Times New Roman"/>
      <w:kern w:val="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9F1"/>
    <w:pPr>
      <w:widowControl w:val="0"/>
      <w:suppressAutoHyphens/>
      <w:spacing w:after="0" w:line="240" w:lineRule="auto"/>
    </w:pPr>
    <w:rPr>
      <w:rFonts w:ascii="Liberation Serif" w:eastAsia="WenQuanYi Zen Hei" w:hAnsi="Liberation Serif" w:cs="Lohit Devanagari"/>
      <w:kern w:val="1"/>
      <w:sz w:val="24"/>
      <w:szCs w:val="24"/>
      <w:lang w:eastAsia="zh-CN" w:bidi="hi-IN"/>
    </w:rPr>
  </w:style>
  <w:style w:type="paragraph" w:styleId="Heading1">
    <w:name w:val="heading 1"/>
    <w:basedOn w:val="Normal"/>
    <w:next w:val="Normal"/>
    <w:link w:val="Heading1Char"/>
    <w:uiPriority w:val="9"/>
    <w:qFormat/>
    <w:rsid w:val="003E59F1"/>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Heading">
    <w:name w:val="Para Heading"/>
    <w:basedOn w:val="Heading1"/>
    <w:rsid w:val="003E59F1"/>
    <w:pPr>
      <w:keepLines w:val="0"/>
      <w:autoSpaceDE w:val="0"/>
      <w:spacing w:before="60" w:after="20"/>
    </w:pPr>
    <w:rPr>
      <w:rFonts w:ascii="Arial" w:eastAsia="Times New Roman" w:hAnsi="Arial" w:cs="Arial"/>
      <w:color w:val="auto"/>
      <w:sz w:val="20"/>
      <w:szCs w:val="20"/>
    </w:rPr>
  </w:style>
  <w:style w:type="character" w:customStyle="1" w:styleId="Heading1Char">
    <w:name w:val="Heading 1 Char"/>
    <w:basedOn w:val="DefaultParagraphFont"/>
    <w:link w:val="Heading1"/>
    <w:uiPriority w:val="9"/>
    <w:rsid w:val="003E59F1"/>
    <w:rPr>
      <w:rFonts w:asciiTheme="majorHAnsi" w:eastAsiaTheme="majorEastAsia" w:hAnsiTheme="majorHAnsi" w:cs="Mangal"/>
      <w:b/>
      <w:bCs/>
      <w:color w:val="365F91" w:themeColor="accent1" w:themeShade="BF"/>
      <w:kern w:val="1"/>
      <w:sz w:val="28"/>
      <w:szCs w:val="25"/>
      <w:lang w:eastAsia="zh-CN" w:bidi="hi-IN"/>
    </w:rPr>
  </w:style>
  <w:style w:type="paragraph" w:styleId="BodyText">
    <w:name w:val="Body Text"/>
    <w:basedOn w:val="Normal"/>
    <w:link w:val="BodyTextChar"/>
    <w:rsid w:val="00054DC9"/>
    <w:pPr>
      <w:widowControl/>
      <w:spacing w:after="240" w:line="240" w:lineRule="atLeast"/>
      <w:ind w:left="1080"/>
      <w:jc w:val="both"/>
    </w:pPr>
    <w:rPr>
      <w:rFonts w:ascii="Arial" w:eastAsia="Times New Roman" w:hAnsi="Arial" w:cs="Arial"/>
      <w:spacing w:val="-5"/>
      <w:kern w:val="0"/>
      <w:sz w:val="20"/>
      <w:szCs w:val="20"/>
      <w:lang w:bidi="ar-SA"/>
    </w:rPr>
  </w:style>
  <w:style w:type="character" w:customStyle="1" w:styleId="BodyTextChar">
    <w:name w:val="Body Text Char"/>
    <w:basedOn w:val="DefaultParagraphFont"/>
    <w:link w:val="BodyText"/>
    <w:rsid w:val="00054DC9"/>
    <w:rPr>
      <w:rFonts w:ascii="Arial" w:eastAsia="Times New Roman" w:hAnsi="Arial" w:cs="Arial"/>
      <w:spacing w:val="-5"/>
      <w:sz w:val="20"/>
      <w:szCs w:val="20"/>
      <w:lang w:eastAsia="zh-CN"/>
    </w:rPr>
  </w:style>
  <w:style w:type="paragraph" w:styleId="BodyText2">
    <w:name w:val="Body Text 2"/>
    <w:basedOn w:val="BodyText"/>
    <w:link w:val="BodyText2Char"/>
    <w:rsid w:val="00054DC9"/>
    <w:pPr>
      <w:ind w:left="1440"/>
    </w:pPr>
  </w:style>
  <w:style w:type="character" w:customStyle="1" w:styleId="BodyText2Char">
    <w:name w:val="Body Text 2 Char"/>
    <w:basedOn w:val="DefaultParagraphFont"/>
    <w:link w:val="BodyText2"/>
    <w:rsid w:val="00054DC9"/>
    <w:rPr>
      <w:rFonts w:ascii="Arial" w:eastAsia="Times New Roman" w:hAnsi="Arial" w:cs="Arial"/>
      <w:spacing w:val="-5"/>
      <w:sz w:val="20"/>
      <w:szCs w:val="20"/>
      <w:lang w:eastAsia="zh-CN"/>
    </w:rPr>
  </w:style>
  <w:style w:type="paragraph" w:customStyle="1" w:styleId="BodyTextCharChar">
    <w:name w:val="Body Text Char Char"/>
    <w:basedOn w:val="Normal"/>
    <w:rsid w:val="00054DC9"/>
    <w:pPr>
      <w:autoSpaceDE w:val="0"/>
      <w:jc w:val="both"/>
    </w:pPr>
    <w:rPr>
      <w:rFonts w:ascii="Verdana" w:eastAsia="Times New Roman" w:hAnsi="Verdana" w:cs="Verdana"/>
      <w:kern w:val="0"/>
      <w:sz w:val="20"/>
      <w:szCs w:val="20"/>
      <w:lang w:bidi="ar-SA"/>
    </w:rPr>
  </w:style>
  <w:style w:type="paragraph" w:styleId="ListParagraph">
    <w:name w:val="List Paragraph"/>
    <w:basedOn w:val="Normal"/>
    <w:uiPriority w:val="34"/>
    <w:qFormat/>
    <w:rsid w:val="00054DC9"/>
    <w:pPr>
      <w:widowControl/>
      <w:suppressAutoHyphens w:val="0"/>
      <w:ind w:left="720"/>
    </w:pPr>
    <w:rPr>
      <w:rFonts w:ascii="Times New Roman" w:eastAsia="Times New Roman" w:hAnsi="Times New Roman" w:cs="Times New Roman"/>
      <w:kern w:val="0"/>
      <w:sz w:val="20"/>
      <w:szCs w:val="20"/>
      <w:lang w:eastAsia="en-US" w:bidi="ar-SA"/>
    </w:rPr>
  </w:style>
  <w:style w:type="character" w:customStyle="1" w:styleId="m-4395873085300772340gmail-m4159224361147740417m-5986328331306362783m-4681551956060515492gmail-m-6586517040707416331gmail-m-6957782427016875662gmail-m-6073823947865029601gmail-m-6015645591739232201gmail-m-4438119136496365321gmail-m-83138770417">
    <w:name w:val="m_-4395873085300772340gmail-m_4159224361147740417m_-5986328331306362783m_-4681551956060515492gmail-m_-6586517040707416331gmail-m_-6957782427016875662gmail-m_-6073823947865029601gmail-m_-6015645591739232201gmail-m_-4438119136496365321gmail-m_-83138770417"/>
    <w:basedOn w:val="DefaultParagraphFont"/>
    <w:rsid w:val="00EC1B08"/>
  </w:style>
  <w:style w:type="character" w:styleId="SubtleEmphasis">
    <w:name w:val="Subtle Emphasis"/>
    <w:basedOn w:val="DefaultParagraphFont"/>
    <w:uiPriority w:val="19"/>
    <w:qFormat/>
    <w:rsid w:val="00017C09"/>
    <w:rPr>
      <w:i/>
      <w:iCs/>
      <w:color w:val="808080" w:themeColor="text1" w:themeTint="7F"/>
    </w:rPr>
  </w:style>
  <w:style w:type="paragraph" w:customStyle="1" w:styleId="ColorfulList-Accent11">
    <w:name w:val="Colorful List - Accent 11"/>
    <w:basedOn w:val="Normal"/>
    <w:rsid w:val="002C3CF1"/>
    <w:pPr>
      <w:widowControl/>
      <w:suppressAutoHyphens w:val="0"/>
      <w:ind w:left="720"/>
    </w:pPr>
    <w:rPr>
      <w:rFonts w:ascii="Times New Roman" w:eastAsia="Times New Roman" w:hAnsi="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Susama</cp:lastModifiedBy>
  <cp:revision>2</cp:revision>
  <dcterms:created xsi:type="dcterms:W3CDTF">2018-12-10T14:15:00Z</dcterms:created>
  <dcterms:modified xsi:type="dcterms:W3CDTF">2018-12-10T14:15:00Z</dcterms:modified>
</cp:coreProperties>
</file>